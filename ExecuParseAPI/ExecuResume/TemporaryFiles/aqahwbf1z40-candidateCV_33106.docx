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0F9" w:rsidRPr="00D2187D" w:rsidRDefault="00DB41C3" w:rsidP="00F440F9">
      <w:pPr>
        <w:rPr>
          <w:rFonts w:ascii="Cambria" w:hAnsi="Cambria" w:cs="Arial"/>
          <w:b/>
          <w:lang w:val="tr-TR"/>
        </w:rPr>
      </w:pPr>
      <w:r w:rsidRPr="00D2187D">
        <w:rPr>
          <w:rFonts w:ascii="Cambria" w:hAnsi="Cambria" w:cs="Arial"/>
          <w:b/>
          <w:lang w:val="tr-TR"/>
        </w:rPr>
        <w:t>SÜLEYMAN FAHRİ KURT</w:t>
      </w:r>
    </w:p>
    <w:p w:rsidR="00F440F9" w:rsidRPr="00D2187D" w:rsidRDefault="00277F04" w:rsidP="00F440F9">
      <w:pPr>
        <w:rPr>
          <w:rFonts w:ascii="Cambria" w:hAnsi="Cambria" w:cs="Arial"/>
          <w:b/>
          <w:lang w:val="tr-TR"/>
        </w:rPr>
      </w:pPr>
      <w:r w:rsidRPr="00277F04">
        <w:rPr>
          <w:rFonts w:ascii="Cambria" w:hAnsi="Cambria" w:cs="Arial"/>
          <w:b/>
          <w:lang w:val="tr-TR"/>
        </w:rPr>
        <w:pict>
          <v:rect id="_x0000_i1025" style="width:453.6pt;height:1.5pt" o:hralign="center" o:hrstd="t" o:hrnoshade="t" o:hr="t" fillcolor="#c00000" stroked="f"/>
        </w:pict>
      </w:r>
    </w:p>
    <w:p w:rsidR="009815DC" w:rsidRPr="00D2187D" w:rsidRDefault="009815DC" w:rsidP="00C33355">
      <w:pPr>
        <w:spacing w:line="276" w:lineRule="auto"/>
        <w:rPr>
          <w:rFonts w:ascii="Cambria" w:hAnsi="Cambria" w:cs="Arial"/>
          <w:b/>
          <w:lang w:val="tr-TR"/>
        </w:rPr>
      </w:pPr>
    </w:p>
    <w:p w:rsidR="00DF7A3F" w:rsidRPr="00D2187D" w:rsidRDefault="009815DC" w:rsidP="00F440F9">
      <w:pPr>
        <w:rPr>
          <w:rFonts w:ascii="Cambria" w:hAnsi="Cambria" w:cs="Arial"/>
          <w:b/>
          <w:lang w:val="tr-TR"/>
        </w:rPr>
      </w:pPr>
      <w:r w:rsidRPr="00D2187D">
        <w:rPr>
          <w:rFonts w:ascii="Cambria" w:hAnsi="Cambria" w:cs="Arial"/>
          <w:b/>
          <w:lang w:val="tr-TR"/>
        </w:rPr>
        <w:t>Lisans</w:t>
      </w:r>
      <w:r w:rsidRPr="00D2187D">
        <w:rPr>
          <w:rFonts w:ascii="Cambria" w:hAnsi="Cambria" w:cs="Arial"/>
          <w:b/>
          <w:lang w:val="tr-TR"/>
        </w:rPr>
        <w:tab/>
        <w:t xml:space="preserve"> </w:t>
      </w:r>
      <w:r w:rsidR="00FD054E" w:rsidRPr="00D2187D">
        <w:rPr>
          <w:rFonts w:ascii="Cambria" w:hAnsi="Cambria" w:cs="Arial"/>
          <w:b/>
          <w:lang w:val="tr-TR"/>
        </w:rPr>
        <w:t xml:space="preserve">:  </w:t>
      </w:r>
      <w:r w:rsidR="00C44B3C" w:rsidRPr="00D2187D">
        <w:rPr>
          <w:rFonts w:ascii="Cambria" w:hAnsi="Cambria" w:cs="Arial"/>
          <w:b/>
          <w:lang w:val="tr-TR"/>
        </w:rPr>
        <w:tab/>
      </w:r>
      <w:r w:rsidRPr="00D2187D">
        <w:rPr>
          <w:rFonts w:ascii="Cambria" w:hAnsi="Cambria" w:cs="Arial"/>
          <w:b/>
          <w:lang w:val="tr-TR"/>
        </w:rPr>
        <w:tab/>
      </w:r>
      <w:r w:rsidR="00DB41C3" w:rsidRPr="00D2187D">
        <w:rPr>
          <w:rFonts w:ascii="Cambria" w:hAnsi="Cambria" w:cs="Arial"/>
          <w:b/>
          <w:lang w:val="tr-TR"/>
        </w:rPr>
        <w:t>Atatürk Üniversitesi-Grafik Öğretmenliği</w:t>
      </w:r>
    </w:p>
    <w:p w:rsidR="00E84EF1" w:rsidRPr="00D2187D" w:rsidRDefault="00277F04" w:rsidP="00F440F9">
      <w:pPr>
        <w:rPr>
          <w:rFonts w:ascii="Cambria" w:hAnsi="Cambria" w:cs="Arial"/>
          <w:b/>
          <w:lang w:val="tr-TR"/>
        </w:rPr>
      </w:pPr>
      <w:r w:rsidRPr="00277F04">
        <w:rPr>
          <w:rFonts w:ascii="Cambria" w:hAnsi="Cambria" w:cs="Arial"/>
          <w:b/>
          <w:lang w:val="tr-TR"/>
        </w:rPr>
        <w:pict>
          <v:rect id="_x0000_i1026" style="width:453.6pt;height:1.5pt" o:hralign="center" o:hrstd="t" o:hrnoshade="t" o:hr="t" fillcolor="#c00000" stroked="f"/>
        </w:pict>
      </w:r>
    </w:p>
    <w:p w:rsidR="00A52363" w:rsidRPr="00D2187D" w:rsidRDefault="00A52363" w:rsidP="00827094">
      <w:pPr>
        <w:spacing w:line="360" w:lineRule="auto"/>
        <w:jc w:val="both"/>
        <w:rPr>
          <w:rFonts w:ascii="Cambria" w:hAnsi="Cambria" w:cs="Arial"/>
          <w:lang w:val="tr-TR"/>
        </w:rPr>
      </w:pPr>
    </w:p>
    <w:p w:rsidR="00146567" w:rsidRDefault="0065533B" w:rsidP="001F689F">
      <w:pPr>
        <w:spacing w:line="360" w:lineRule="auto"/>
        <w:jc w:val="both"/>
        <w:rPr>
          <w:rFonts w:ascii="Cambria" w:hAnsi="Cambria" w:cs="Arial"/>
          <w:lang w:val="tr-TR"/>
        </w:rPr>
      </w:pPr>
      <w:r w:rsidRPr="00D2187D">
        <w:rPr>
          <w:rFonts w:ascii="Cambria" w:hAnsi="Cambria" w:cs="Arial"/>
          <w:lang w:val="tr-TR"/>
        </w:rPr>
        <w:t>Süleyman Fahri Kurt,</w:t>
      </w:r>
      <w:r w:rsidR="002A5374" w:rsidRPr="00D2187D">
        <w:rPr>
          <w:rFonts w:ascii="Cambria" w:hAnsi="Cambria" w:cs="Arial"/>
          <w:lang w:val="tr-TR"/>
        </w:rPr>
        <w:t>200</w:t>
      </w:r>
      <w:r w:rsidR="00303899" w:rsidRPr="00D2187D">
        <w:rPr>
          <w:rFonts w:ascii="Cambria" w:hAnsi="Cambria" w:cs="Arial"/>
          <w:lang w:val="tr-TR"/>
        </w:rPr>
        <w:t>6</w:t>
      </w:r>
      <w:r w:rsidR="008C65D9">
        <w:rPr>
          <w:rFonts w:ascii="Cambria" w:hAnsi="Cambria" w:cs="Arial"/>
          <w:lang w:val="tr-TR"/>
        </w:rPr>
        <w:t>-2010 yılları arasında lisans eğitimi ile eş zamanlı olarak</w:t>
      </w:r>
      <w:r w:rsidR="00303899" w:rsidRPr="00D2187D">
        <w:rPr>
          <w:rFonts w:ascii="Cambria" w:hAnsi="Cambria" w:cs="Arial"/>
          <w:lang w:val="tr-TR"/>
        </w:rPr>
        <w:t xml:space="preserve"> </w:t>
      </w:r>
      <w:r w:rsidR="00303899" w:rsidRPr="00336C6A">
        <w:rPr>
          <w:rFonts w:ascii="Cambria" w:hAnsi="Cambria" w:cs="Arial"/>
          <w:lang w:val="tr-TR"/>
        </w:rPr>
        <w:t>Turkcell Global Bilgi</w:t>
      </w:r>
      <w:r w:rsidR="00336C6A">
        <w:rPr>
          <w:rFonts w:ascii="Cambria" w:hAnsi="Cambria" w:cs="Arial"/>
          <w:lang w:val="tr-TR"/>
        </w:rPr>
        <w:t>,</w:t>
      </w:r>
      <w:r w:rsidR="00336C6A" w:rsidRPr="00336C6A">
        <w:t xml:space="preserve"> </w:t>
      </w:r>
      <w:r w:rsidR="00336C6A" w:rsidRPr="00336C6A">
        <w:rPr>
          <w:rFonts w:ascii="Cambria" w:hAnsi="Cambria" w:cs="Arial"/>
          <w:lang w:val="tr-TR"/>
        </w:rPr>
        <w:t>Türkeli Medya</w:t>
      </w:r>
      <w:r w:rsidR="00336C6A">
        <w:rPr>
          <w:rFonts w:ascii="Cambria" w:hAnsi="Cambria" w:cs="Arial"/>
          <w:lang w:val="tr-TR"/>
        </w:rPr>
        <w:t>,</w:t>
      </w:r>
      <w:r w:rsidR="00303899" w:rsidRPr="00D2187D">
        <w:rPr>
          <w:rFonts w:ascii="Cambria" w:hAnsi="Cambria" w:cs="Arial"/>
          <w:lang w:val="tr-TR"/>
        </w:rPr>
        <w:t xml:space="preserve"> </w:t>
      </w:r>
      <w:r w:rsidR="00336C6A">
        <w:rPr>
          <w:rFonts w:ascii="Cambria" w:hAnsi="Cambria" w:cs="Arial"/>
          <w:lang w:val="tr-TR"/>
        </w:rPr>
        <w:t xml:space="preserve">Gençlik ve Spor Bakanlığı bünyesinde proje bazlı olarak </w:t>
      </w:r>
      <w:r w:rsidR="003606E2">
        <w:rPr>
          <w:rFonts w:ascii="Cambria" w:hAnsi="Cambria" w:cs="Arial"/>
          <w:lang w:val="tr-TR"/>
        </w:rPr>
        <w:t>tüm tasarım süreçlerinden sorumlu olmuştur.</w:t>
      </w:r>
      <w:r w:rsidR="00E014F6" w:rsidRPr="00D2187D">
        <w:rPr>
          <w:rFonts w:ascii="Cambria" w:hAnsi="Cambria" w:cs="Arial"/>
          <w:lang w:val="tr-TR"/>
        </w:rPr>
        <w:t>20</w:t>
      </w:r>
      <w:r w:rsidR="0072791C" w:rsidRPr="00D2187D">
        <w:rPr>
          <w:rFonts w:ascii="Cambria" w:hAnsi="Cambria" w:cs="Arial"/>
          <w:lang w:val="tr-TR"/>
        </w:rPr>
        <w:t xml:space="preserve">10 yılında Atatürk Üniversitesi’nin web sitesinin arayüz tasarımı ve kısmi yazılım geliştirme süreçlerinden sorumlu </w:t>
      </w:r>
      <w:r w:rsidR="0009579F" w:rsidRPr="00D2187D">
        <w:rPr>
          <w:rFonts w:ascii="Cambria" w:hAnsi="Cambria" w:cs="Arial"/>
          <w:lang w:val="tr-TR"/>
        </w:rPr>
        <w:t>olmuştur. Bunun</w:t>
      </w:r>
      <w:r w:rsidR="00A64382" w:rsidRPr="00D2187D">
        <w:rPr>
          <w:rFonts w:ascii="Cambria" w:hAnsi="Cambria" w:cs="Arial"/>
          <w:lang w:val="tr-TR"/>
        </w:rPr>
        <w:t xml:space="preserve"> yanında üniversitenin tüm tanıtım ve tasa</w:t>
      </w:r>
      <w:r w:rsidR="00F6312D" w:rsidRPr="00D2187D">
        <w:rPr>
          <w:rFonts w:ascii="Cambria" w:hAnsi="Cambria" w:cs="Arial"/>
          <w:lang w:val="tr-TR"/>
        </w:rPr>
        <w:t>rım süreçlerini yürütmüştür.</w:t>
      </w:r>
    </w:p>
    <w:p w:rsidR="003606E2" w:rsidRPr="00D2187D" w:rsidRDefault="003606E2" w:rsidP="001F689F">
      <w:pPr>
        <w:spacing w:line="360" w:lineRule="auto"/>
        <w:jc w:val="both"/>
        <w:rPr>
          <w:rFonts w:ascii="Cambria" w:hAnsi="Cambria" w:cs="Arial"/>
          <w:lang w:val="tr-TR"/>
        </w:rPr>
      </w:pPr>
    </w:p>
    <w:p w:rsidR="00937635" w:rsidRPr="00D2187D" w:rsidRDefault="00CA2D3A" w:rsidP="00937635">
      <w:pPr>
        <w:spacing w:line="360" w:lineRule="auto"/>
        <w:jc w:val="both"/>
        <w:rPr>
          <w:rFonts w:ascii="Cambria" w:hAnsi="Cambria" w:cs="Arial"/>
          <w:lang w:val="tr-TR"/>
        </w:rPr>
      </w:pPr>
      <w:r w:rsidRPr="00D2187D">
        <w:rPr>
          <w:rFonts w:ascii="Cambria" w:hAnsi="Cambria" w:cs="Arial"/>
          <w:lang w:val="tr-TR"/>
        </w:rPr>
        <w:t xml:space="preserve">2014 yılında </w:t>
      </w:r>
      <w:r w:rsidRPr="00D2187D">
        <w:rPr>
          <w:rFonts w:ascii="Cambria" w:hAnsi="Cambria" w:cs="Arial"/>
          <w:b/>
          <w:lang w:val="tr-TR"/>
        </w:rPr>
        <w:t>Asus Türkiye A.Ş’</w:t>
      </w:r>
      <w:r w:rsidRPr="00D2187D">
        <w:rPr>
          <w:rFonts w:ascii="Cambria" w:hAnsi="Cambria" w:cs="Arial"/>
          <w:lang w:val="tr-TR"/>
        </w:rPr>
        <w:t xml:space="preserve">de </w:t>
      </w:r>
      <w:r w:rsidR="00493AAA" w:rsidRPr="00D2187D">
        <w:rPr>
          <w:rFonts w:ascii="Cambria" w:hAnsi="Cambria" w:cs="Arial"/>
          <w:lang w:val="tr-TR"/>
        </w:rPr>
        <w:t xml:space="preserve">Grafik Tasarım Uzmanı pozisyonunda çalışmaya </w:t>
      </w:r>
      <w:r w:rsidR="003B7BE6" w:rsidRPr="00D2187D">
        <w:rPr>
          <w:rFonts w:ascii="Cambria" w:hAnsi="Cambria" w:cs="Arial"/>
          <w:lang w:val="tr-TR"/>
        </w:rPr>
        <w:t>başlamıştır. Mevcut</w:t>
      </w:r>
      <w:r w:rsidR="00DD069F" w:rsidRPr="00D2187D">
        <w:rPr>
          <w:rFonts w:ascii="Cambria" w:hAnsi="Cambria" w:cs="Arial"/>
          <w:lang w:val="tr-TR"/>
        </w:rPr>
        <w:t xml:space="preserve"> </w:t>
      </w:r>
      <w:r w:rsidR="003B7BE6" w:rsidRPr="00D2187D">
        <w:rPr>
          <w:rFonts w:ascii="Cambria" w:hAnsi="Cambria" w:cs="Arial"/>
          <w:lang w:val="tr-TR"/>
        </w:rPr>
        <w:t>görevinde, kurumsal</w:t>
      </w:r>
      <w:r w:rsidR="00DD069F" w:rsidRPr="00D2187D">
        <w:rPr>
          <w:rFonts w:ascii="Cambria" w:hAnsi="Cambria" w:cs="Arial"/>
          <w:lang w:val="tr-TR"/>
        </w:rPr>
        <w:t xml:space="preserve"> web sitesi</w:t>
      </w:r>
      <w:r w:rsidR="002F4551" w:rsidRPr="00D2187D">
        <w:rPr>
          <w:rFonts w:ascii="Cambria" w:hAnsi="Cambria" w:cs="Arial"/>
          <w:lang w:val="tr-TR"/>
        </w:rPr>
        <w:t xml:space="preserve"> arayüz tasarımları ve içer</w:t>
      </w:r>
      <w:r w:rsidR="00AF323E" w:rsidRPr="00D2187D">
        <w:rPr>
          <w:rFonts w:ascii="Cambria" w:hAnsi="Cambria" w:cs="Arial"/>
          <w:lang w:val="tr-TR"/>
        </w:rPr>
        <w:t>ik kontrolleri, bütün</w:t>
      </w:r>
      <w:r w:rsidR="005D7E9E" w:rsidRPr="00D2187D">
        <w:rPr>
          <w:rFonts w:ascii="Cambria" w:hAnsi="Cambria" w:cs="Arial"/>
          <w:lang w:val="tr-TR"/>
        </w:rPr>
        <w:t xml:space="preserve"> sosyal medya hesaplarının kam</w:t>
      </w:r>
      <w:r w:rsidR="006A12E1" w:rsidRPr="00D2187D">
        <w:rPr>
          <w:rFonts w:ascii="Cambria" w:hAnsi="Cambria" w:cs="Arial"/>
          <w:lang w:val="tr-TR"/>
        </w:rPr>
        <w:t xml:space="preserve">panya ve günlük paylaşımları için görsellerin </w:t>
      </w:r>
      <w:r w:rsidR="00F343DE" w:rsidRPr="00D2187D">
        <w:rPr>
          <w:rFonts w:ascii="Cambria" w:hAnsi="Cambria" w:cs="Arial"/>
          <w:lang w:val="tr-TR"/>
        </w:rPr>
        <w:t>tasarımı, ortalama</w:t>
      </w:r>
      <w:r w:rsidR="003B7BE6" w:rsidRPr="00D2187D">
        <w:rPr>
          <w:rFonts w:ascii="Cambria" w:hAnsi="Cambria" w:cs="Arial"/>
          <w:lang w:val="tr-TR"/>
        </w:rPr>
        <w:t xml:space="preserve"> otuz bayinin lansman etkinlik </w:t>
      </w:r>
      <w:r w:rsidR="00AF323E" w:rsidRPr="00D2187D">
        <w:rPr>
          <w:rFonts w:ascii="Cambria" w:hAnsi="Cambria" w:cs="Arial"/>
          <w:lang w:val="tr-TR"/>
        </w:rPr>
        <w:t>fikirleri, tasarımları</w:t>
      </w:r>
      <w:r w:rsidR="003B7BE6" w:rsidRPr="00D2187D">
        <w:rPr>
          <w:rFonts w:ascii="Cambria" w:hAnsi="Cambria" w:cs="Arial"/>
          <w:lang w:val="tr-TR"/>
        </w:rPr>
        <w:t xml:space="preserve"> ve uygulamaları</w:t>
      </w:r>
      <w:r w:rsidR="00AF323E" w:rsidRPr="00D2187D">
        <w:rPr>
          <w:rFonts w:ascii="Cambria" w:hAnsi="Cambria" w:cs="Arial"/>
          <w:lang w:val="tr-TR"/>
        </w:rPr>
        <w:t>ndan sorumlu olmaktadır.</w:t>
      </w:r>
      <w:r w:rsidR="00937635" w:rsidRPr="00937635">
        <w:rPr>
          <w:rFonts w:ascii="Cambria" w:hAnsi="Cambria" w:cs="Arial"/>
          <w:lang w:val="tr-TR"/>
        </w:rPr>
        <w:t xml:space="preserve"> </w:t>
      </w:r>
      <w:r w:rsidR="00937635" w:rsidRPr="00D2187D">
        <w:rPr>
          <w:rFonts w:ascii="Cambria" w:hAnsi="Cambria" w:cs="Arial"/>
          <w:lang w:val="tr-TR"/>
        </w:rPr>
        <w:t>Pazarlama Direktörüne bağlı çalışmaktadır. Aday Kariyer gelişimi anlamında fırsatlarının kısıtlı olması nedeniyle iş tekliflerine açık olduğu bilgisini paylaşmıştır.</w:t>
      </w:r>
    </w:p>
    <w:p w:rsidR="00937635" w:rsidRDefault="00937635" w:rsidP="00F377D5">
      <w:pPr>
        <w:spacing w:line="360" w:lineRule="auto"/>
        <w:jc w:val="both"/>
        <w:rPr>
          <w:rFonts w:ascii="Cambria" w:hAnsi="Cambria" w:cs="Arial"/>
          <w:lang w:val="tr-TR"/>
        </w:rPr>
      </w:pPr>
    </w:p>
    <w:p w:rsidR="00E25E31" w:rsidRDefault="0012778C" w:rsidP="00F377D5">
      <w:pPr>
        <w:spacing w:line="360" w:lineRule="auto"/>
        <w:jc w:val="both"/>
        <w:rPr>
          <w:rFonts w:ascii="Cambria" w:hAnsi="Cambria" w:cs="Arial"/>
          <w:lang w:val="tr-TR"/>
        </w:rPr>
      </w:pPr>
      <w:r w:rsidRPr="00D2187D">
        <w:rPr>
          <w:rFonts w:ascii="Cambria" w:hAnsi="Cambria" w:cs="Arial"/>
          <w:lang w:val="tr-TR"/>
        </w:rPr>
        <w:t xml:space="preserve">Süleyman Fahri </w:t>
      </w:r>
      <w:r w:rsidR="00715E36" w:rsidRPr="00D2187D">
        <w:rPr>
          <w:rFonts w:ascii="Cambria" w:hAnsi="Cambria" w:cs="Arial"/>
          <w:lang w:val="tr-TR"/>
        </w:rPr>
        <w:t xml:space="preserve">Kurt, web tasarım ve içerik </w:t>
      </w:r>
      <w:r w:rsidR="00F377D5" w:rsidRPr="00D2187D">
        <w:rPr>
          <w:rFonts w:ascii="Cambria" w:hAnsi="Cambria" w:cs="Arial"/>
          <w:lang w:val="tr-TR"/>
        </w:rPr>
        <w:t>yönetimi, kurumsal</w:t>
      </w:r>
      <w:r w:rsidR="00E63E7E" w:rsidRPr="00D2187D">
        <w:rPr>
          <w:rFonts w:ascii="Cambria" w:hAnsi="Cambria" w:cs="Arial"/>
          <w:lang w:val="tr-TR"/>
        </w:rPr>
        <w:t xml:space="preserve"> tanıtım materyallerinin hazırlanması konusundaki deneyimi ve </w:t>
      </w:r>
      <w:r w:rsidR="00F25F54">
        <w:rPr>
          <w:rFonts w:ascii="Cambria" w:hAnsi="Cambria" w:cs="Arial"/>
          <w:lang w:val="tr-TR"/>
        </w:rPr>
        <w:t xml:space="preserve">web tasarım programları </w:t>
      </w:r>
      <w:r w:rsidR="00E63E7E" w:rsidRPr="00D2187D">
        <w:rPr>
          <w:rFonts w:ascii="Cambria" w:hAnsi="Cambria" w:cs="Arial"/>
          <w:lang w:val="tr-TR"/>
        </w:rPr>
        <w:t>konusunda ki bilgisi ile pozisyon için uygun değerlendirilmiştir.</w:t>
      </w:r>
      <w:r w:rsidR="00715E36" w:rsidRPr="00D2187D">
        <w:rPr>
          <w:rFonts w:ascii="Cambria" w:hAnsi="Cambria" w:cs="Arial"/>
          <w:lang w:val="tr-TR"/>
        </w:rPr>
        <w:t xml:space="preserve"> </w:t>
      </w:r>
    </w:p>
    <w:p w:rsidR="00937635" w:rsidRPr="00D2187D" w:rsidRDefault="00937635" w:rsidP="00F377D5">
      <w:pPr>
        <w:spacing w:line="360" w:lineRule="auto"/>
        <w:jc w:val="both"/>
        <w:rPr>
          <w:rFonts w:ascii="Cambria" w:hAnsi="Cambria" w:cs="Arial"/>
          <w:lang w:val="tr-TR"/>
        </w:rPr>
      </w:pPr>
    </w:p>
    <w:p w:rsidR="009C1880" w:rsidRPr="00D2187D" w:rsidRDefault="00823E3D" w:rsidP="00F377D5">
      <w:pPr>
        <w:spacing w:line="360" w:lineRule="auto"/>
        <w:jc w:val="both"/>
        <w:rPr>
          <w:rFonts w:ascii="Cambria" w:hAnsi="Cambria" w:cs="Arial"/>
          <w:lang w:val="tr-TR"/>
        </w:rPr>
      </w:pPr>
      <w:r w:rsidRPr="00D2187D">
        <w:rPr>
          <w:rFonts w:ascii="Cambria" w:hAnsi="Cambria"/>
          <w:b/>
          <w:bCs/>
        </w:rPr>
        <w:t xml:space="preserve">Ücret </w:t>
      </w:r>
      <w:r w:rsidR="00F377D5" w:rsidRPr="00D2187D">
        <w:rPr>
          <w:rFonts w:ascii="Cambria" w:hAnsi="Cambria"/>
          <w:b/>
          <w:bCs/>
        </w:rPr>
        <w:t>Beklentisi:</w:t>
      </w:r>
      <w:r w:rsidR="00F377D5" w:rsidRPr="00D2187D">
        <w:rPr>
          <w:rFonts w:ascii="Cambria" w:hAnsi="Cambria"/>
          <w:b/>
          <w:bCs/>
        </w:rPr>
        <w:tab/>
      </w:r>
      <w:r w:rsidR="00F377D5" w:rsidRPr="00D2187D">
        <w:rPr>
          <w:rFonts w:ascii="Cambria" w:hAnsi="Cambria"/>
          <w:bCs/>
        </w:rPr>
        <w:t>Net 7.000 TL*12+Yan Haklar</w:t>
      </w:r>
      <w:r w:rsidR="00D4565E" w:rsidRPr="00D2187D">
        <w:rPr>
          <w:rFonts w:ascii="Cambria" w:hAnsi="Cambria"/>
          <w:bCs/>
        </w:rPr>
        <w:tab/>
      </w:r>
      <w:r w:rsidR="00D4565E" w:rsidRPr="00D2187D">
        <w:rPr>
          <w:rFonts w:ascii="Cambria" w:hAnsi="Cambria"/>
          <w:b/>
          <w:bCs/>
        </w:rPr>
        <w:t xml:space="preserve"> </w:t>
      </w:r>
    </w:p>
    <w:p w:rsidR="00CE3B48" w:rsidRPr="00D2187D" w:rsidRDefault="00D4565E" w:rsidP="00D4565E">
      <w:pPr>
        <w:pStyle w:val="Default"/>
        <w:spacing w:line="360" w:lineRule="auto"/>
        <w:jc w:val="both"/>
        <w:rPr>
          <w:rFonts w:ascii="Cambria" w:hAnsi="Cambria" w:cs="Times New Roman"/>
          <w:bCs/>
          <w:color w:val="auto"/>
          <w:lang w:eastAsia="en-US"/>
        </w:rPr>
      </w:pPr>
      <w:r w:rsidRPr="00D2187D">
        <w:rPr>
          <w:rFonts w:ascii="Cambria" w:hAnsi="Cambria" w:cs="Times New Roman"/>
          <w:bCs/>
          <w:color w:val="auto"/>
          <w:lang w:eastAsia="en-US"/>
        </w:rPr>
        <w:t xml:space="preserve"> </w:t>
      </w:r>
    </w:p>
    <w:p w:rsidR="00CE3B48" w:rsidRPr="00D2187D" w:rsidRDefault="00CE3B48">
      <w:pPr>
        <w:rPr>
          <w:rFonts w:ascii="Cambria" w:hAnsi="Cambria"/>
          <w:bCs/>
          <w:lang w:val="tr-TR"/>
        </w:rPr>
      </w:pPr>
      <w:r w:rsidRPr="00D2187D">
        <w:rPr>
          <w:rFonts w:ascii="Cambria" w:hAnsi="Cambria"/>
          <w:bCs/>
          <w:lang w:val="tr-TR"/>
        </w:rPr>
        <w:br w:type="page"/>
      </w:r>
    </w:p>
    <w:p w:rsidR="00DF7A3F" w:rsidRPr="00D2187D" w:rsidRDefault="0065533B" w:rsidP="00DF7A3F">
      <w:pPr>
        <w:rPr>
          <w:rFonts w:ascii="Cambria" w:hAnsi="Cambria" w:cs="Arial"/>
          <w:b/>
          <w:lang w:val="tr-TR"/>
        </w:rPr>
      </w:pPr>
      <w:r w:rsidRPr="00D2187D">
        <w:rPr>
          <w:rFonts w:ascii="Cambria" w:hAnsi="Cambria" w:cs="Arial"/>
          <w:b/>
          <w:lang w:val="tr-TR"/>
        </w:rPr>
        <w:lastRenderedPageBreak/>
        <w:t>SÜLEYMAN FAHRİ KURT</w:t>
      </w:r>
    </w:p>
    <w:p w:rsidR="009815DC" w:rsidRPr="00D2187D" w:rsidRDefault="009815DC" w:rsidP="009815DC">
      <w:pPr>
        <w:rPr>
          <w:rFonts w:ascii="Cambria" w:hAnsi="Cambria" w:cs="Arial"/>
          <w:b/>
          <w:lang w:val="tr-TR"/>
        </w:rPr>
      </w:pPr>
    </w:p>
    <w:p w:rsidR="00C96CB7" w:rsidRPr="00D2187D" w:rsidRDefault="005B7CA0" w:rsidP="00C96CB7">
      <w:pPr>
        <w:pBdr>
          <w:bottom w:val="single" w:sz="4" w:space="1" w:color="auto"/>
        </w:pBdr>
        <w:tabs>
          <w:tab w:val="left" w:pos="3150"/>
        </w:tabs>
        <w:spacing w:before="160"/>
        <w:jc w:val="both"/>
        <w:rPr>
          <w:rFonts w:ascii="Cambria" w:hAnsi="Cambria"/>
          <w:b/>
          <w:bCs/>
          <w:noProof/>
          <w:lang w:val="tr-TR"/>
        </w:rPr>
      </w:pPr>
      <w:r w:rsidRPr="00D2187D">
        <w:rPr>
          <w:rFonts w:ascii="Cambria" w:hAnsi="Cambria"/>
          <w:b/>
          <w:bCs/>
          <w:noProof/>
          <w:lang w:val="tr-TR"/>
        </w:rPr>
        <w:t>DENEYİM</w:t>
      </w:r>
    </w:p>
    <w:p w:rsidR="00046278" w:rsidRPr="00D2187D" w:rsidRDefault="00046278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</w:p>
    <w:p w:rsidR="00046278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  <w:r w:rsidRPr="00D2187D">
        <w:rPr>
          <w:rFonts w:ascii="Cambria" w:hAnsi="Cambria"/>
          <w:b/>
          <w:noProof/>
          <w:lang w:val="tr-TR"/>
        </w:rPr>
        <w:t xml:space="preserve">ASUS Türkiye </w:t>
      </w:r>
    </w:p>
    <w:p w:rsidR="004B37AD" w:rsidRPr="00D2187D" w:rsidRDefault="00046278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  <w:r w:rsidRPr="00D2187D">
        <w:rPr>
          <w:rFonts w:ascii="Cambria" w:hAnsi="Cambria"/>
          <w:b/>
          <w:noProof/>
          <w:lang w:val="tr-TR"/>
        </w:rPr>
        <w:t>07.2014 – …</w:t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="004B37AD" w:rsidRPr="00D2187D">
        <w:rPr>
          <w:rFonts w:ascii="Cambria" w:hAnsi="Cambria"/>
          <w:b/>
          <w:noProof/>
          <w:lang w:val="tr-TR"/>
        </w:rPr>
        <w:t xml:space="preserve">Grafik Tasarım Uzmanı </w:t>
      </w:r>
    </w:p>
    <w:p w:rsidR="00046278" w:rsidRPr="00D2187D" w:rsidRDefault="00046278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</w:p>
    <w:p w:rsidR="00046278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  <w:r w:rsidRPr="00D2187D">
        <w:rPr>
          <w:rFonts w:ascii="Cambria" w:hAnsi="Cambria"/>
          <w:noProof/>
          <w:lang w:val="tr-TR"/>
        </w:rPr>
        <w:t xml:space="preserve">• Sistem iş grubu creative tasarım fikirleri ve uygulamaları. </w:t>
      </w:r>
    </w:p>
    <w:p w:rsidR="00046278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  <w:r w:rsidRPr="00D2187D">
        <w:rPr>
          <w:rFonts w:ascii="Cambria" w:hAnsi="Cambria"/>
          <w:noProof/>
          <w:lang w:val="tr-TR"/>
        </w:rPr>
        <w:t xml:space="preserve">• Webmaster görevleri ve kontrolleri. </w:t>
      </w:r>
    </w:p>
    <w:p w:rsidR="004B37AD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  <w:r w:rsidRPr="00D2187D">
        <w:rPr>
          <w:rFonts w:ascii="Cambria" w:hAnsi="Cambria"/>
          <w:noProof/>
          <w:lang w:val="tr-TR"/>
        </w:rPr>
        <w:t xml:space="preserve">• Lansman etkinlik fikirleri, tasarımları, uygulamaları. </w:t>
      </w:r>
    </w:p>
    <w:p w:rsidR="00046278" w:rsidRPr="00D2187D" w:rsidRDefault="00046278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</w:p>
    <w:p w:rsidR="00046278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  <w:r w:rsidRPr="00D2187D">
        <w:rPr>
          <w:rFonts w:ascii="Cambria" w:hAnsi="Cambria"/>
          <w:b/>
          <w:noProof/>
          <w:lang w:val="tr-TR"/>
        </w:rPr>
        <w:t xml:space="preserve">Gençlik Ve Spor Bakanlığı </w:t>
      </w:r>
    </w:p>
    <w:p w:rsidR="004B37AD" w:rsidRPr="00D2187D" w:rsidRDefault="00046278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  <w:r w:rsidRPr="00D2187D">
        <w:rPr>
          <w:rFonts w:ascii="Cambria" w:hAnsi="Cambria"/>
          <w:b/>
          <w:noProof/>
          <w:lang w:val="tr-TR"/>
        </w:rPr>
        <w:t xml:space="preserve">08.2010-07.2013 </w:t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="004B37AD" w:rsidRPr="00D2187D">
        <w:rPr>
          <w:rFonts w:ascii="Cambria" w:hAnsi="Cambria"/>
          <w:b/>
          <w:noProof/>
          <w:lang w:val="tr-TR"/>
        </w:rPr>
        <w:t xml:space="preserve">Grafik Tasarım Uzmanı </w:t>
      </w:r>
    </w:p>
    <w:p w:rsidR="00516B86" w:rsidRPr="00D2187D" w:rsidRDefault="00516B86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</w:p>
    <w:p w:rsidR="00516B86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  <w:r w:rsidRPr="00D2187D">
        <w:rPr>
          <w:rFonts w:ascii="Cambria" w:hAnsi="Cambria"/>
          <w:noProof/>
          <w:lang w:val="tr-TR"/>
        </w:rPr>
        <w:t>• Winter Universiade Erzurum 2011 (Kış Oyunları)</w:t>
      </w:r>
    </w:p>
    <w:p w:rsidR="00516B86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  <w:r w:rsidRPr="00D2187D">
        <w:rPr>
          <w:rFonts w:ascii="Cambria" w:hAnsi="Cambria"/>
          <w:noProof/>
          <w:lang w:val="tr-TR"/>
        </w:rPr>
        <w:t xml:space="preserve"> • TEB-BNP Paribas WTA Championship (Tenis) </w:t>
      </w:r>
    </w:p>
    <w:p w:rsidR="004B37AD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  <w:r w:rsidRPr="00D2187D">
        <w:rPr>
          <w:rFonts w:ascii="Cambria" w:hAnsi="Cambria"/>
          <w:noProof/>
          <w:lang w:val="tr-TR"/>
        </w:rPr>
        <w:t xml:space="preserve">• 2013 Mersin XVIIth Mediterranean Games (Yaz Oyunları) </w:t>
      </w:r>
    </w:p>
    <w:p w:rsidR="00516B86" w:rsidRPr="00D2187D" w:rsidRDefault="00516B86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</w:p>
    <w:p w:rsidR="00516B86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  <w:r w:rsidRPr="00D2187D">
        <w:rPr>
          <w:rFonts w:ascii="Cambria" w:hAnsi="Cambria"/>
          <w:b/>
          <w:noProof/>
          <w:lang w:val="tr-TR"/>
        </w:rPr>
        <w:t xml:space="preserve">Atatürk Üniversitesi (BAUM) </w:t>
      </w:r>
    </w:p>
    <w:p w:rsidR="004B37AD" w:rsidRPr="00D2187D" w:rsidRDefault="00516B86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  <w:r w:rsidRPr="00D2187D">
        <w:rPr>
          <w:rFonts w:ascii="Cambria" w:hAnsi="Cambria"/>
          <w:b/>
          <w:noProof/>
          <w:lang w:val="tr-TR"/>
        </w:rPr>
        <w:t xml:space="preserve">02.2010-08.2010 </w:t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ab/>
      </w:r>
      <w:r w:rsidR="004B37AD" w:rsidRPr="00D2187D">
        <w:rPr>
          <w:rFonts w:ascii="Cambria" w:hAnsi="Cambria"/>
          <w:b/>
          <w:noProof/>
          <w:lang w:val="tr-TR"/>
        </w:rPr>
        <w:t xml:space="preserve">Grafik Tasarım Uzmanı </w:t>
      </w:r>
    </w:p>
    <w:p w:rsidR="00516B86" w:rsidRPr="00D2187D" w:rsidRDefault="00516B86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</w:p>
    <w:p w:rsidR="00516B86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  <w:r w:rsidRPr="00D2187D">
        <w:rPr>
          <w:rFonts w:ascii="Cambria" w:hAnsi="Cambria"/>
          <w:noProof/>
          <w:lang w:val="tr-TR"/>
        </w:rPr>
        <w:t>• Üniversitenin tüm tanıtım ve tasarım uygulamaları.</w:t>
      </w:r>
    </w:p>
    <w:p w:rsidR="004B37AD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  <w:r w:rsidRPr="00D2187D">
        <w:rPr>
          <w:rFonts w:ascii="Cambria" w:hAnsi="Cambria"/>
          <w:noProof/>
          <w:lang w:val="tr-TR"/>
        </w:rPr>
        <w:t xml:space="preserve"> • Resmi internet sitesi arayüz tasarımı ve kısmi yazılım geliştirme süreci. </w:t>
      </w:r>
    </w:p>
    <w:p w:rsidR="00516B86" w:rsidRPr="00D2187D" w:rsidRDefault="00516B86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</w:p>
    <w:p w:rsidR="00516B86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  <w:r w:rsidRPr="00D2187D">
        <w:rPr>
          <w:rFonts w:ascii="Cambria" w:hAnsi="Cambria"/>
          <w:b/>
          <w:noProof/>
          <w:lang w:val="tr-TR"/>
        </w:rPr>
        <w:t xml:space="preserve">Türkeli Medya (Ajans) </w:t>
      </w:r>
    </w:p>
    <w:p w:rsidR="004B37AD" w:rsidRPr="00D2187D" w:rsidRDefault="00D2187D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  <w:r>
        <w:rPr>
          <w:rFonts w:ascii="Cambria" w:hAnsi="Cambria"/>
          <w:b/>
          <w:noProof/>
          <w:lang w:val="tr-TR"/>
        </w:rPr>
        <w:t xml:space="preserve">03.2009-09.2009 </w:t>
      </w:r>
      <w:r>
        <w:rPr>
          <w:rFonts w:ascii="Cambria" w:hAnsi="Cambria"/>
          <w:b/>
          <w:noProof/>
          <w:lang w:val="tr-TR"/>
        </w:rPr>
        <w:tab/>
      </w:r>
      <w:r>
        <w:rPr>
          <w:rFonts w:ascii="Cambria" w:hAnsi="Cambria"/>
          <w:b/>
          <w:noProof/>
          <w:lang w:val="tr-TR"/>
        </w:rPr>
        <w:tab/>
      </w:r>
      <w:r>
        <w:rPr>
          <w:rFonts w:ascii="Cambria" w:hAnsi="Cambria"/>
          <w:b/>
          <w:noProof/>
          <w:lang w:val="tr-TR"/>
        </w:rPr>
        <w:tab/>
      </w:r>
      <w:r>
        <w:rPr>
          <w:rFonts w:ascii="Cambria" w:hAnsi="Cambria"/>
          <w:b/>
          <w:noProof/>
          <w:lang w:val="tr-TR"/>
        </w:rPr>
        <w:tab/>
      </w:r>
      <w:r w:rsidR="004B37AD" w:rsidRPr="00D2187D">
        <w:rPr>
          <w:rFonts w:ascii="Cambria" w:hAnsi="Cambria"/>
          <w:b/>
          <w:noProof/>
          <w:lang w:val="tr-TR"/>
        </w:rPr>
        <w:t xml:space="preserve">Grafik Tasarım Birim Sorumlusu </w:t>
      </w:r>
    </w:p>
    <w:p w:rsidR="004B37AD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  <w:r w:rsidRPr="00D2187D">
        <w:rPr>
          <w:rFonts w:ascii="Cambria" w:hAnsi="Cambria"/>
          <w:noProof/>
          <w:lang w:val="tr-TR"/>
        </w:rPr>
        <w:t xml:space="preserve"> </w:t>
      </w:r>
    </w:p>
    <w:p w:rsidR="004B37AD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  <w:r w:rsidRPr="00D2187D">
        <w:rPr>
          <w:rFonts w:ascii="Cambria" w:hAnsi="Cambria"/>
          <w:noProof/>
          <w:lang w:val="tr-TR"/>
        </w:rPr>
        <w:t xml:space="preserve">• Ajans müşteri taleplerine uygun olarak tasarım süreçlerinin yönetilmesi ve uygulanması. </w:t>
      </w:r>
    </w:p>
    <w:p w:rsidR="00516B86" w:rsidRPr="00D2187D" w:rsidRDefault="00516B86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</w:p>
    <w:p w:rsidR="00516B86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  <w:r w:rsidRPr="00D2187D">
        <w:rPr>
          <w:rFonts w:ascii="Cambria" w:hAnsi="Cambria"/>
          <w:b/>
          <w:noProof/>
          <w:lang w:val="tr-TR"/>
        </w:rPr>
        <w:t>Turkcell Global Bilgi</w:t>
      </w:r>
    </w:p>
    <w:p w:rsidR="004B37AD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  <w:r w:rsidRPr="00D2187D">
        <w:rPr>
          <w:rFonts w:ascii="Cambria" w:hAnsi="Cambria"/>
          <w:b/>
          <w:noProof/>
          <w:lang w:val="tr-TR"/>
        </w:rPr>
        <w:t xml:space="preserve"> </w:t>
      </w:r>
      <w:r w:rsidR="00BD09AA" w:rsidRPr="00D2187D">
        <w:rPr>
          <w:rFonts w:ascii="Cambria" w:hAnsi="Cambria"/>
          <w:b/>
          <w:noProof/>
          <w:lang w:val="tr-TR"/>
        </w:rPr>
        <w:t xml:space="preserve">11.2006-05.2007 </w:t>
      </w:r>
      <w:r w:rsidR="00BD09AA" w:rsidRPr="00D2187D">
        <w:rPr>
          <w:rFonts w:ascii="Cambria" w:hAnsi="Cambria"/>
          <w:b/>
          <w:noProof/>
          <w:lang w:val="tr-TR"/>
        </w:rPr>
        <w:tab/>
      </w:r>
      <w:r w:rsidR="00BD09AA" w:rsidRPr="00D2187D">
        <w:rPr>
          <w:rFonts w:ascii="Cambria" w:hAnsi="Cambria"/>
          <w:b/>
          <w:noProof/>
          <w:lang w:val="tr-TR"/>
        </w:rPr>
        <w:tab/>
      </w:r>
      <w:r w:rsidR="00BD09AA" w:rsidRPr="00D2187D">
        <w:rPr>
          <w:rFonts w:ascii="Cambria" w:hAnsi="Cambria"/>
          <w:b/>
          <w:noProof/>
          <w:lang w:val="tr-TR"/>
        </w:rPr>
        <w:tab/>
      </w:r>
      <w:r w:rsidR="00BD09AA" w:rsidRPr="00D2187D">
        <w:rPr>
          <w:rFonts w:ascii="Cambria" w:hAnsi="Cambria"/>
          <w:b/>
          <w:noProof/>
          <w:lang w:val="tr-TR"/>
        </w:rPr>
        <w:tab/>
      </w:r>
      <w:r w:rsidR="00BD09AA" w:rsidRPr="00D2187D">
        <w:rPr>
          <w:rFonts w:ascii="Cambria" w:hAnsi="Cambria"/>
          <w:b/>
          <w:noProof/>
          <w:lang w:val="tr-TR"/>
        </w:rPr>
        <w:tab/>
      </w:r>
      <w:r w:rsidR="00BD09AA" w:rsidRPr="00D2187D">
        <w:rPr>
          <w:rFonts w:ascii="Cambria" w:hAnsi="Cambria"/>
          <w:b/>
          <w:noProof/>
          <w:lang w:val="tr-TR"/>
        </w:rPr>
        <w:tab/>
      </w:r>
      <w:r w:rsidRPr="00D2187D">
        <w:rPr>
          <w:rFonts w:ascii="Cambria" w:hAnsi="Cambria"/>
          <w:b/>
          <w:noProof/>
          <w:lang w:val="tr-TR"/>
        </w:rPr>
        <w:t xml:space="preserve">Grafik Tasarım Uzmanı </w:t>
      </w:r>
    </w:p>
    <w:p w:rsidR="004B37AD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  <w:r w:rsidRPr="00D2187D">
        <w:rPr>
          <w:rFonts w:ascii="Cambria" w:hAnsi="Cambria"/>
          <w:b/>
          <w:noProof/>
          <w:lang w:val="tr-TR"/>
        </w:rPr>
        <w:t xml:space="preserve"> </w:t>
      </w:r>
    </w:p>
    <w:p w:rsidR="00C96CB7" w:rsidRPr="00D2187D" w:rsidRDefault="004B37AD" w:rsidP="004B37AD">
      <w:pPr>
        <w:tabs>
          <w:tab w:val="left" w:pos="3150"/>
        </w:tabs>
        <w:spacing w:before="40"/>
        <w:jc w:val="both"/>
        <w:rPr>
          <w:rFonts w:ascii="Cambria" w:hAnsi="Cambria"/>
          <w:noProof/>
          <w:lang w:val="tr-TR"/>
        </w:rPr>
      </w:pPr>
      <w:r w:rsidRPr="00D2187D">
        <w:rPr>
          <w:rFonts w:ascii="Cambria" w:hAnsi="Cambria"/>
          <w:noProof/>
          <w:lang w:val="tr-TR"/>
        </w:rPr>
        <w:t>• Kurum içi tasarım işlerinin planlanması ve sürdürülmesi.</w:t>
      </w:r>
    </w:p>
    <w:p w:rsidR="00DF3970" w:rsidRDefault="00DF3970" w:rsidP="009815DC">
      <w:pPr>
        <w:pStyle w:val="CVNormal"/>
        <w:ind w:left="0"/>
        <w:rPr>
          <w:rFonts w:ascii="Cambria" w:hAnsi="Cambria"/>
          <w:bCs/>
          <w:noProof/>
          <w:snapToGrid w:val="0"/>
          <w:sz w:val="24"/>
          <w:szCs w:val="24"/>
          <w:lang w:val="tr-TR" w:eastAsia="en-US"/>
        </w:rPr>
      </w:pPr>
    </w:p>
    <w:p w:rsidR="00D2187D" w:rsidRDefault="00D2187D" w:rsidP="009815DC">
      <w:pPr>
        <w:pStyle w:val="CVNormal"/>
        <w:ind w:left="0"/>
        <w:rPr>
          <w:rFonts w:ascii="Cambria" w:hAnsi="Cambria"/>
          <w:bCs/>
          <w:noProof/>
          <w:snapToGrid w:val="0"/>
          <w:sz w:val="24"/>
          <w:szCs w:val="24"/>
          <w:lang w:val="tr-TR" w:eastAsia="en-US"/>
        </w:rPr>
      </w:pPr>
    </w:p>
    <w:p w:rsidR="00D2187D" w:rsidRDefault="00D2187D" w:rsidP="009815DC">
      <w:pPr>
        <w:pStyle w:val="CVNormal"/>
        <w:ind w:left="0"/>
        <w:rPr>
          <w:rFonts w:ascii="Cambria" w:hAnsi="Cambria"/>
          <w:bCs/>
          <w:noProof/>
          <w:snapToGrid w:val="0"/>
          <w:sz w:val="24"/>
          <w:szCs w:val="24"/>
          <w:lang w:val="tr-TR" w:eastAsia="en-US"/>
        </w:rPr>
      </w:pPr>
    </w:p>
    <w:p w:rsidR="00D2187D" w:rsidRPr="00D2187D" w:rsidRDefault="00D2187D" w:rsidP="009815DC">
      <w:pPr>
        <w:pStyle w:val="CVNormal"/>
        <w:ind w:left="0"/>
        <w:rPr>
          <w:rFonts w:ascii="Cambria" w:hAnsi="Cambria"/>
          <w:bCs/>
          <w:noProof/>
          <w:snapToGrid w:val="0"/>
          <w:sz w:val="24"/>
          <w:szCs w:val="24"/>
          <w:lang w:val="tr-TR" w:eastAsia="en-US"/>
        </w:rPr>
      </w:pPr>
    </w:p>
    <w:p w:rsidR="00DF3970" w:rsidRPr="00D2187D" w:rsidRDefault="005B7CA0" w:rsidP="00DF3970">
      <w:pPr>
        <w:pBdr>
          <w:bottom w:val="single" w:sz="4" w:space="1" w:color="auto"/>
        </w:pBdr>
        <w:tabs>
          <w:tab w:val="left" w:pos="3150"/>
        </w:tabs>
        <w:spacing w:before="160"/>
        <w:jc w:val="both"/>
        <w:rPr>
          <w:rFonts w:ascii="Cambria" w:hAnsi="Cambria"/>
          <w:b/>
          <w:bCs/>
          <w:noProof/>
          <w:lang w:val="tr-TR"/>
        </w:rPr>
      </w:pPr>
      <w:r w:rsidRPr="00D2187D">
        <w:rPr>
          <w:rFonts w:ascii="Cambria" w:hAnsi="Cambria"/>
          <w:b/>
          <w:bCs/>
          <w:noProof/>
          <w:lang w:val="tr-TR"/>
        </w:rPr>
        <w:lastRenderedPageBreak/>
        <w:t>EĞİTİM</w:t>
      </w:r>
    </w:p>
    <w:p w:rsidR="00BD09AA" w:rsidRPr="00D2187D" w:rsidRDefault="00BD09AA" w:rsidP="00DF3970">
      <w:pPr>
        <w:widowControl w:val="0"/>
        <w:spacing w:before="60"/>
        <w:rPr>
          <w:rFonts w:ascii="Cambria" w:hAnsi="Cambria"/>
          <w:bCs/>
          <w:noProof/>
          <w:lang w:val="tr-TR"/>
        </w:rPr>
      </w:pPr>
    </w:p>
    <w:p w:rsidR="00DF3970" w:rsidRPr="00D2187D" w:rsidRDefault="00BD09AA" w:rsidP="00DF3970">
      <w:pPr>
        <w:widowControl w:val="0"/>
        <w:spacing w:before="60"/>
        <w:rPr>
          <w:rFonts w:ascii="Cambria" w:hAnsi="Cambria"/>
          <w:b/>
          <w:bCs/>
          <w:noProof/>
          <w:lang w:val="tr-TR"/>
        </w:rPr>
      </w:pPr>
      <w:r w:rsidRPr="00D2187D">
        <w:rPr>
          <w:rFonts w:ascii="Cambria" w:hAnsi="Cambria"/>
          <w:b/>
          <w:bCs/>
          <w:noProof/>
          <w:lang w:val="tr-TR"/>
        </w:rPr>
        <w:t>Atatürk Üniversitesi – Eğitim Fakültesi Resim / Grafik Öğretmenliği</w:t>
      </w:r>
    </w:p>
    <w:p w:rsidR="00E30CD4" w:rsidRPr="00D2187D" w:rsidRDefault="00E30CD4" w:rsidP="00DF3970">
      <w:pPr>
        <w:widowControl w:val="0"/>
        <w:spacing w:before="60"/>
        <w:rPr>
          <w:rFonts w:ascii="Cambria" w:hAnsi="Cambria"/>
          <w:b/>
          <w:bCs/>
          <w:noProof/>
          <w:lang w:val="tr-TR"/>
        </w:rPr>
      </w:pPr>
      <w:r w:rsidRPr="00D2187D">
        <w:rPr>
          <w:rFonts w:ascii="Cambria" w:hAnsi="Cambria"/>
          <w:b/>
          <w:bCs/>
          <w:noProof/>
          <w:lang w:val="tr-TR"/>
        </w:rPr>
        <w:t>Anadolu Güzel Sanatlar Lisesi</w:t>
      </w:r>
    </w:p>
    <w:p w:rsidR="00BD09AA" w:rsidRPr="00D2187D" w:rsidRDefault="00BD09AA" w:rsidP="00DF3970">
      <w:pPr>
        <w:widowControl w:val="0"/>
        <w:spacing w:before="60"/>
        <w:rPr>
          <w:rFonts w:ascii="Cambria" w:hAnsi="Cambria"/>
          <w:b/>
          <w:bCs/>
          <w:noProof/>
          <w:lang w:val="tr-TR"/>
        </w:rPr>
      </w:pPr>
    </w:p>
    <w:p w:rsidR="00DF3970" w:rsidRPr="00D2187D" w:rsidRDefault="00DF3970" w:rsidP="009815DC">
      <w:pPr>
        <w:pStyle w:val="CVNormal"/>
        <w:ind w:left="0"/>
        <w:rPr>
          <w:rFonts w:ascii="Cambria" w:hAnsi="Cambria"/>
          <w:bCs/>
          <w:noProof/>
          <w:snapToGrid w:val="0"/>
          <w:sz w:val="24"/>
          <w:szCs w:val="24"/>
          <w:lang w:val="tr-TR" w:eastAsia="en-US"/>
        </w:rPr>
      </w:pPr>
    </w:p>
    <w:p w:rsidR="00C96CB7" w:rsidRPr="00D2187D" w:rsidRDefault="005B7CA0" w:rsidP="00C96CB7">
      <w:pPr>
        <w:pBdr>
          <w:bottom w:val="single" w:sz="4" w:space="1" w:color="auto"/>
        </w:pBdr>
        <w:tabs>
          <w:tab w:val="left" w:pos="3150"/>
        </w:tabs>
        <w:spacing w:before="40"/>
        <w:jc w:val="both"/>
        <w:rPr>
          <w:rFonts w:ascii="Cambria" w:hAnsi="Cambria"/>
          <w:b/>
          <w:noProof/>
          <w:lang w:val="tr-TR"/>
        </w:rPr>
      </w:pPr>
      <w:r w:rsidRPr="00D2187D">
        <w:rPr>
          <w:rFonts w:ascii="Cambria" w:hAnsi="Cambria"/>
          <w:b/>
          <w:bCs/>
          <w:noProof/>
          <w:lang w:val="tr-TR"/>
        </w:rPr>
        <w:t>KİŞİSEL BİLGİLER</w:t>
      </w:r>
      <w:bookmarkStart w:id="0" w:name="_GoBack"/>
      <w:bookmarkEnd w:id="0"/>
    </w:p>
    <w:p w:rsidR="00D2187D" w:rsidRPr="00D2187D" w:rsidRDefault="00D2187D" w:rsidP="009B7850">
      <w:pPr>
        <w:spacing w:before="80" w:line="276" w:lineRule="auto"/>
        <w:rPr>
          <w:rFonts w:ascii="Cambria" w:hAnsi="Cambria"/>
          <w:bCs/>
          <w:noProof/>
          <w:snapToGrid w:val="0"/>
          <w:lang w:val="tr-TR"/>
        </w:rPr>
      </w:pPr>
    </w:p>
    <w:p w:rsidR="009B7850" w:rsidRPr="00D2187D" w:rsidRDefault="00D2187D" w:rsidP="009B7850">
      <w:pPr>
        <w:spacing w:before="80" w:line="276" w:lineRule="auto"/>
        <w:rPr>
          <w:rFonts w:ascii="Cambria" w:hAnsi="Cambria"/>
          <w:bCs/>
          <w:noProof/>
          <w:snapToGrid w:val="0"/>
          <w:lang w:val="tr-TR"/>
        </w:rPr>
      </w:pPr>
      <w:r w:rsidRPr="00D2187D">
        <w:rPr>
          <w:rFonts w:ascii="Cambria" w:hAnsi="Cambria"/>
          <w:bCs/>
          <w:noProof/>
          <w:snapToGrid w:val="0"/>
          <w:lang w:val="tr-TR"/>
        </w:rPr>
        <w:t>Adres:</w:t>
      </w:r>
      <w:r w:rsidRPr="00D2187D">
        <w:rPr>
          <w:rFonts w:ascii="Cambria" w:hAnsi="Cambria"/>
          <w:bCs/>
          <w:noProof/>
          <w:snapToGrid w:val="0"/>
          <w:lang w:val="tr-TR"/>
        </w:rPr>
        <w:tab/>
      </w:r>
      <w:r w:rsidRPr="00D2187D">
        <w:rPr>
          <w:rFonts w:ascii="Cambria" w:hAnsi="Cambria"/>
          <w:bCs/>
          <w:noProof/>
          <w:snapToGrid w:val="0"/>
          <w:lang w:val="tr-TR"/>
        </w:rPr>
        <w:tab/>
      </w:r>
      <w:r w:rsidRPr="00D2187D">
        <w:rPr>
          <w:rFonts w:ascii="Cambria" w:hAnsi="Cambria"/>
          <w:bCs/>
          <w:noProof/>
          <w:snapToGrid w:val="0"/>
          <w:lang w:val="tr-TR"/>
        </w:rPr>
        <w:tab/>
        <w:t>Üsküdar/İstanbul</w:t>
      </w:r>
    </w:p>
    <w:p w:rsidR="00D2187D" w:rsidRPr="00D2187D" w:rsidRDefault="00E30CD4" w:rsidP="00E30CD4">
      <w:pPr>
        <w:rPr>
          <w:rFonts w:ascii="Cambria" w:hAnsi="Cambria"/>
          <w:bCs/>
          <w:noProof/>
          <w:snapToGrid w:val="0"/>
          <w:lang w:val="tr-TR"/>
        </w:rPr>
      </w:pPr>
      <w:r w:rsidRPr="00D2187D">
        <w:rPr>
          <w:rFonts w:ascii="Cambria" w:hAnsi="Cambria"/>
          <w:bCs/>
          <w:noProof/>
          <w:snapToGrid w:val="0"/>
          <w:lang w:val="tr-TR"/>
        </w:rPr>
        <w:t>Medeni Durumu :</w:t>
      </w:r>
      <w:r w:rsidR="00D2187D" w:rsidRPr="00D2187D">
        <w:rPr>
          <w:rFonts w:ascii="Cambria" w:hAnsi="Cambria"/>
          <w:bCs/>
          <w:noProof/>
          <w:snapToGrid w:val="0"/>
          <w:lang w:val="tr-TR"/>
        </w:rPr>
        <w:tab/>
      </w:r>
      <w:r w:rsidRPr="00D2187D">
        <w:rPr>
          <w:rFonts w:ascii="Cambria" w:hAnsi="Cambria"/>
          <w:bCs/>
          <w:noProof/>
          <w:snapToGrid w:val="0"/>
          <w:lang w:val="tr-TR"/>
        </w:rPr>
        <w:t xml:space="preserve"> Evli </w:t>
      </w:r>
    </w:p>
    <w:p w:rsidR="00D2187D" w:rsidRPr="00D2187D" w:rsidRDefault="00E30CD4" w:rsidP="00E30CD4">
      <w:pPr>
        <w:rPr>
          <w:rFonts w:ascii="Cambria" w:hAnsi="Cambria"/>
          <w:bCs/>
          <w:noProof/>
          <w:snapToGrid w:val="0"/>
          <w:lang w:val="tr-TR"/>
        </w:rPr>
      </w:pPr>
      <w:r w:rsidRPr="00D2187D">
        <w:rPr>
          <w:rFonts w:ascii="Cambria" w:hAnsi="Cambria"/>
          <w:bCs/>
          <w:noProof/>
          <w:snapToGrid w:val="0"/>
          <w:lang w:val="tr-TR"/>
        </w:rPr>
        <w:t xml:space="preserve">Askerlik Durumu : </w:t>
      </w:r>
      <w:r w:rsidR="00D2187D" w:rsidRPr="00D2187D">
        <w:rPr>
          <w:rFonts w:ascii="Cambria" w:hAnsi="Cambria"/>
          <w:bCs/>
          <w:noProof/>
          <w:snapToGrid w:val="0"/>
          <w:lang w:val="tr-TR"/>
        </w:rPr>
        <w:tab/>
      </w:r>
      <w:r w:rsidRPr="00D2187D">
        <w:rPr>
          <w:rFonts w:ascii="Cambria" w:hAnsi="Cambria"/>
          <w:bCs/>
          <w:noProof/>
          <w:snapToGrid w:val="0"/>
          <w:lang w:val="tr-TR"/>
        </w:rPr>
        <w:t xml:space="preserve">Yapıldı (29.01.2014) </w:t>
      </w:r>
    </w:p>
    <w:p w:rsidR="00D2187D" w:rsidRPr="00D2187D" w:rsidRDefault="00E30CD4" w:rsidP="00E30CD4">
      <w:pPr>
        <w:rPr>
          <w:rFonts w:ascii="Cambria" w:hAnsi="Cambria"/>
          <w:bCs/>
          <w:noProof/>
          <w:snapToGrid w:val="0"/>
          <w:lang w:val="tr-TR"/>
        </w:rPr>
      </w:pPr>
      <w:r w:rsidRPr="00D2187D">
        <w:rPr>
          <w:rFonts w:ascii="Cambria" w:hAnsi="Cambria"/>
          <w:bCs/>
          <w:noProof/>
          <w:snapToGrid w:val="0"/>
          <w:lang w:val="tr-TR"/>
        </w:rPr>
        <w:t xml:space="preserve">Doğum Tarihi : </w:t>
      </w:r>
      <w:r w:rsidR="00D2187D" w:rsidRPr="00D2187D">
        <w:rPr>
          <w:rFonts w:ascii="Cambria" w:hAnsi="Cambria"/>
          <w:bCs/>
          <w:noProof/>
          <w:snapToGrid w:val="0"/>
          <w:lang w:val="tr-TR"/>
        </w:rPr>
        <w:tab/>
      </w:r>
      <w:r w:rsidRPr="00D2187D">
        <w:rPr>
          <w:rFonts w:ascii="Cambria" w:hAnsi="Cambria"/>
          <w:bCs/>
          <w:noProof/>
          <w:snapToGrid w:val="0"/>
          <w:lang w:val="tr-TR"/>
        </w:rPr>
        <w:t xml:space="preserve">20.09.1986 </w:t>
      </w:r>
    </w:p>
    <w:p w:rsidR="00E30CD4" w:rsidRPr="00D2187D" w:rsidRDefault="00E30CD4" w:rsidP="00E30CD4">
      <w:pPr>
        <w:rPr>
          <w:rFonts w:ascii="Cambria" w:hAnsi="Cambria"/>
          <w:bCs/>
          <w:noProof/>
          <w:snapToGrid w:val="0"/>
          <w:lang w:val="tr-TR"/>
        </w:rPr>
      </w:pPr>
      <w:r w:rsidRPr="00D2187D">
        <w:rPr>
          <w:rFonts w:ascii="Cambria" w:hAnsi="Cambria"/>
          <w:bCs/>
          <w:noProof/>
          <w:snapToGrid w:val="0"/>
          <w:lang w:val="tr-TR"/>
        </w:rPr>
        <w:t>Sürücü Belgesi :</w:t>
      </w:r>
      <w:r w:rsidR="00D2187D" w:rsidRPr="00D2187D">
        <w:rPr>
          <w:rFonts w:ascii="Cambria" w:hAnsi="Cambria"/>
          <w:bCs/>
          <w:noProof/>
          <w:snapToGrid w:val="0"/>
          <w:lang w:val="tr-TR"/>
        </w:rPr>
        <w:tab/>
      </w:r>
      <w:r w:rsidRPr="00D2187D">
        <w:rPr>
          <w:rFonts w:ascii="Cambria" w:hAnsi="Cambria"/>
          <w:bCs/>
          <w:noProof/>
          <w:snapToGrid w:val="0"/>
          <w:lang w:val="tr-TR"/>
        </w:rPr>
        <w:t xml:space="preserve"> B </w:t>
      </w:r>
    </w:p>
    <w:p w:rsidR="00E30CD4" w:rsidRPr="00D2187D" w:rsidRDefault="00E30CD4" w:rsidP="009B7850">
      <w:pPr>
        <w:spacing w:before="80" w:line="276" w:lineRule="auto"/>
        <w:rPr>
          <w:rFonts w:ascii="Cambria" w:hAnsi="Cambria"/>
          <w:bCs/>
          <w:noProof/>
          <w:snapToGrid w:val="0"/>
          <w:lang w:val="tr-TR"/>
        </w:rPr>
      </w:pPr>
    </w:p>
    <w:sectPr w:rsidR="00E30CD4" w:rsidRPr="00D2187D" w:rsidSect="006B213B">
      <w:headerReference w:type="default" r:id="rId8"/>
      <w:footerReference w:type="default" r:id="rId9"/>
      <w:pgSz w:w="11906" w:h="16838"/>
      <w:pgMar w:top="1417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577" w:rsidRDefault="00440577">
      <w:r>
        <w:separator/>
      </w:r>
    </w:p>
  </w:endnote>
  <w:endnote w:type="continuationSeparator" w:id="0">
    <w:p w:rsidR="00440577" w:rsidRDefault="00440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577" w:rsidRDefault="00440577" w:rsidP="00A54B6D">
    <w:pPr>
      <w:pStyle w:val="AralkYok"/>
      <w:jc w:val="center"/>
      <w:rPr>
        <w:lang w:val="en-US"/>
      </w:rPr>
    </w:pPr>
    <w:r>
      <w:rPr>
        <w:rFonts w:ascii="Cambria" w:hAnsi="Cambria"/>
        <w:noProof/>
        <w:color w:val="1F497D"/>
      </w:rPr>
      <w:drawing>
        <wp:inline distT="0" distB="0" distL="0" distR="0">
          <wp:extent cx="400050" cy="428625"/>
          <wp:effectExtent l="19050" t="0" r="0" b="0"/>
          <wp:docPr id="4" name="Resim 2" descr="cid:image001.jpg@01CF3216.9D0FEE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2" descr="cid:image001.jpg@01CF3216.9D0FEE5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en-US"/>
      </w:rPr>
      <w:t xml:space="preserve">MONAD Human Resources Consultancy Services operates </w:t>
    </w:r>
  </w:p>
  <w:p w:rsidR="00440577" w:rsidRDefault="00440577" w:rsidP="00A54B6D">
    <w:pPr>
      <w:pStyle w:val="AralkYok"/>
      <w:jc w:val="center"/>
      <w:rPr>
        <w:lang w:val="en-US"/>
      </w:rPr>
    </w:pPr>
    <w:proofErr w:type="gramStart"/>
    <w:r>
      <w:rPr>
        <w:lang w:val="en-US"/>
      </w:rPr>
      <w:t>under</w:t>
    </w:r>
    <w:proofErr w:type="gramEnd"/>
    <w:r>
      <w:rPr>
        <w:lang w:val="en-US"/>
      </w:rPr>
      <w:t xml:space="preserve"> license no.178 issued by the Turkish Employment Organization</w:t>
    </w:r>
  </w:p>
  <w:p w:rsidR="00440577" w:rsidRPr="00A54B6D" w:rsidRDefault="00440577" w:rsidP="00A54B6D">
    <w:pPr>
      <w:pStyle w:val="Altbilgi"/>
      <w:jc w:val="center"/>
    </w:pPr>
  </w:p>
  <w:p w:rsidR="00440577" w:rsidRPr="00A54B6D" w:rsidRDefault="00440577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577" w:rsidRDefault="00440577">
      <w:r>
        <w:separator/>
      </w:r>
    </w:p>
  </w:footnote>
  <w:footnote w:type="continuationSeparator" w:id="0">
    <w:p w:rsidR="00440577" w:rsidRDefault="00440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577" w:rsidRDefault="00440577" w:rsidP="00494685">
    <w:pPr>
      <w:pStyle w:val="stbilgi"/>
      <w:jc w:val="center"/>
    </w:pPr>
    <w:r>
      <w:rPr>
        <w:noProof/>
        <w:lang w:val="tr-TR" w:eastAsia="tr-TR"/>
      </w:rPr>
      <w:drawing>
        <wp:inline distT="0" distB="0" distL="0" distR="0">
          <wp:extent cx="2066925" cy="628650"/>
          <wp:effectExtent l="19050" t="0" r="9525" b="0"/>
          <wp:docPr id="3" name="Resim 7" descr="C:\Users\Aydanpekmezci\Desktop\Human resources consultanc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7" descr="C:\Users\Aydanpekmezci\Desktop\Human resources consultancy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40577" w:rsidRDefault="00440577" w:rsidP="00494685">
    <w:pPr>
      <w:pStyle w:val="stbilgi"/>
      <w:jc w:val="center"/>
    </w:pPr>
  </w:p>
  <w:p w:rsidR="00440577" w:rsidRPr="00494685" w:rsidRDefault="00440577" w:rsidP="00494685">
    <w:pPr>
      <w:pStyle w:val="stbilgi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alk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name w:val="WW8Num27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/>
      </w:rPr>
    </w:lvl>
  </w:abstractNum>
  <w:abstractNum w:abstractNumId="2">
    <w:nsid w:val="00000006"/>
    <w:multiLevelType w:val="singleLevel"/>
    <w:tmpl w:val="00000006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484126EB"/>
    <w:multiLevelType w:val="hybridMultilevel"/>
    <w:tmpl w:val="64D262C6"/>
    <w:lvl w:ilvl="0" w:tplc="041F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589B6F9F"/>
    <w:multiLevelType w:val="hybridMultilevel"/>
    <w:tmpl w:val="0FB01C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6230E"/>
    <w:multiLevelType w:val="hybridMultilevel"/>
    <w:tmpl w:val="1382A27E"/>
    <w:lvl w:ilvl="0" w:tplc="041F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2625E9"/>
    <w:rsid w:val="00002073"/>
    <w:rsid w:val="00003586"/>
    <w:rsid w:val="000059D6"/>
    <w:rsid w:val="00005B43"/>
    <w:rsid w:val="00013939"/>
    <w:rsid w:val="0002086E"/>
    <w:rsid w:val="00023A7B"/>
    <w:rsid w:val="00025D6A"/>
    <w:rsid w:val="00026475"/>
    <w:rsid w:val="0003115C"/>
    <w:rsid w:val="00031F46"/>
    <w:rsid w:val="00034E9E"/>
    <w:rsid w:val="00034F92"/>
    <w:rsid w:val="00035537"/>
    <w:rsid w:val="000402FC"/>
    <w:rsid w:val="000405BF"/>
    <w:rsid w:val="000408B0"/>
    <w:rsid w:val="00041106"/>
    <w:rsid w:val="00042B4E"/>
    <w:rsid w:val="00043412"/>
    <w:rsid w:val="000456D7"/>
    <w:rsid w:val="00046278"/>
    <w:rsid w:val="00046CF4"/>
    <w:rsid w:val="000479F1"/>
    <w:rsid w:val="000509E3"/>
    <w:rsid w:val="00051D2C"/>
    <w:rsid w:val="00053193"/>
    <w:rsid w:val="00055BC6"/>
    <w:rsid w:val="00056345"/>
    <w:rsid w:val="0005674A"/>
    <w:rsid w:val="0006066A"/>
    <w:rsid w:val="00061977"/>
    <w:rsid w:val="00062896"/>
    <w:rsid w:val="00064084"/>
    <w:rsid w:val="0006694A"/>
    <w:rsid w:val="00070B60"/>
    <w:rsid w:val="00071493"/>
    <w:rsid w:val="00080AB0"/>
    <w:rsid w:val="00081562"/>
    <w:rsid w:val="0008394B"/>
    <w:rsid w:val="00084590"/>
    <w:rsid w:val="00084F49"/>
    <w:rsid w:val="00085C0F"/>
    <w:rsid w:val="00085E60"/>
    <w:rsid w:val="000864BE"/>
    <w:rsid w:val="00086B97"/>
    <w:rsid w:val="00086BDD"/>
    <w:rsid w:val="00092522"/>
    <w:rsid w:val="00092FFB"/>
    <w:rsid w:val="0009405E"/>
    <w:rsid w:val="0009579F"/>
    <w:rsid w:val="00097F36"/>
    <w:rsid w:val="000A0696"/>
    <w:rsid w:val="000A1E60"/>
    <w:rsid w:val="000A32AE"/>
    <w:rsid w:val="000B16F2"/>
    <w:rsid w:val="000B1B1D"/>
    <w:rsid w:val="000B2B99"/>
    <w:rsid w:val="000B34F4"/>
    <w:rsid w:val="000B3910"/>
    <w:rsid w:val="000B5E76"/>
    <w:rsid w:val="000C086E"/>
    <w:rsid w:val="000C196D"/>
    <w:rsid w:val="000C319B"/>
    <w:rsid w:val="000C711F"/>
    <w:rsid w:val="000D14E9"/>
    <w:rsid w:val="000D150A"/>
    <w:rsid w:val="000D24E3"/>
    <w:rsid w:val="000D4FF1"/>
    <w:rsid w:val="000D517E"/>
    <w:rsid w:val="000D6BF7"/>
    <w:rsid w:val="000E0D7B"/>
    <w:rsid w:val="000E10C8"/>
    <w:rsid w:val="000E1EF4"/>
    <w:rsid w:val="000E360B"/>
    <w:rsid w:val="000E3D08"/>
    <w:rsid w:val="000E3F14"/>
    <w:rsid w:val="000E4336"/>
    <w:rsid w:val="000E44B5"/>
    <w:rsid w:val="000F1ADD"/>
    <w:rsid w:val="000F2337"/>
    <w:rsid w:val="000F321A"/>
    <w:rsid w:val="000F38A0"/>
    <w:rsid w:val="000F53EE"/>
    <w:rsid w:val="000F7263"/>
    <w:rsid w:val="000F74C2"/>
    <w:rsid w:val="000F7816"/>
    <w:rsid w:val="0010033D"/>
    <w:rsid w:val="001004D4"/>
    <w:rsid w:val="001047E7"/>
    <w:rsid w:val="001053E4"/>
    <w:rsid w:val="001112EA"/>
    <w:rsid w:val="001115C8"/>
    <w:rsid w:val="001117CB"/>
    <w:rsid w:val="00112E1D"/>
    <w:rsid w:val="00114F5C"/>
    <w:rsid w:val="00121F89"/>
    <w:rsid w:val="00124C46"/>
    <w:rsid w:val="00124C66"/>
    <w:rsid w:val="0012778C"/>
    <w:rsid w:val="00130855"/>
    <w:rsid w:val="0013118B"/>
    <w:rsid w:val="00132646"/>
    <w:rsid w:val="00135CA5"/>
    <w:rsid w:val="00136414"/>
    <w:rsid w:val="00136508"/>
    <w:rsid w:val="001369C5"/>
    <w:rsid w:val="00136BB1"/>
    <w:rsid w:val="0014058A"/>
    <w:rsid w:val="00143A0A"/>
    <w:rsid w:val="00145A49"/>
    <w:rsid w:val="00145A63"/>
    <w:rsid w:val="00145EFF"/>
    <w:rsid w:val="0014618B"/>
    <w:rsid w:val="0014619D"/>
    <w:rsid w:val="00146567"/>
    <w:rsid w:val="001556A7"/>
    <w:rsid w:val="001563B1"/>
    <w:rsid w:val="00156ADA"/>
    <w:rsid w:val="001571CE"/>
    <w:rsid w:val="001571ED"/>
    <w:rsid w:val="00161722"/>
    <w:rsid w:val="001647CA"/>
    <w:rsid w:val="00170EFF"/>
    <w:rsid w:val="001717F4"/>
    <w:rsid w:val="00171866"/>
    <w:rsid w:val="00172061"/>
    <w:rsid w:val="00172300"/>
    <w:rsid w:val="00173D79"/>
    <w:rsid w:val="00174A20"/>
    <w:rsid w:val="00174FAE"/>
    <w:rsid w:val="00175A30"/>
    <w:rsid w:val="00176159"/>
    <w:rsid w:val="00176B15"/>
    <w:rsid w:val="00177B1C"/>
    <w:rsid w:val="00181BBE"/>
    <w:rsid w:val="0018394E"/>
    <w:rsid w:val="00184C8A"/>
    <w:rsid w:val="00186034"/>
    <w:rsid w:val="001872B9"/>
    <w:rsid w:val="00187D6D"/>
    <w:rsid w:val="0019052E"/>
    <w:rsid w:val="00190D79"/>
    <w:rsid w:val="0019137D"/>
    <w:rsid w:val="00192CBC"/>
    <w:rsid w:val="00195190"/>
    <w:rsid w:val="00196993"/>
    <w:rsid w:val="001A03CB"/>
    <w:rsid w:val="001A0E1D"/>
    <w:rsid w:val="001A2C33"/>
    <w:rsid w:val="001A32AE"/>
    <w:rsid w:val="001A5BE5"/>
    <w:rsid w:val="001A63D6"/>
    <w:rsid w:val="001A6910"/>
    <w:rsid w:val="001A7D96"/>
    <w:rsid w:val="001B23DA"/>
    <w:rsid w:val="001B29AE"/>
    <w:rsid w:val="001B2E5E"/>
    <w:rsid w:val="001B2E9A"/>
    <w:rsid w:val="001B5FE5"/>
    <w:rsid w:val="001C0352"/>
    <w:rsid w:val="001C309D"/>
    <w:rsid w:val="001C68C3"/>
    <w:rsid w:val="001C72FD"/>
    <w:rsid w:val="001D10EE"/>
    <w:rsid w:val="001D15B5"/>
    <w:rsid w:val="001D2604"/>
    <w:rsid w:val="001D2742"/>
    <w:rsid w:val="001D608D"/>
    <w:rsid w:val="001D665E"/>
    <w:rsid w:val="001E11D0"/>
    <w:rsid w:val="001F0022"/>
    <w:rsid w:val="001F0298"/>
    <w:rsid w:val="001F4210"/>
    <w:rsid w:val="001F59E9"/>
    <w:rsid w:val="001F5A93"/>
    <w:rsid w:val="001F6706"/>
    <w:rsid w:val="001F689F"/>
    <w:rsid w:val="00200B9A"/>
    <w:rsid w:val="00203F18"/>
    <w:rsid w:val="0020433A"/>
    <w:rsid w:val="00204A2A"/>
    <w:rsid w:val="00204F75"/>
    <w:rsid w:val="00207B07"/>
    <w:rsid w:val="00211E16"/>
    <w:rsid w:val="00212582"/>
    <w:rsid w:val="002131BE"/>
    <w:rsid w:val="00213306"/>
    <w:rsid w:val="00214422"/>
    <w:rsid w:val="00214E6B"/>
    <w:rsid w:val="00227B5A"/>
    <w:rsid w:val="00232128"/>
    <w:rsid w:val="00233B02"/>
    <w:rsid w:val="00235316"/>
    <w:rsid w:val="00235CD8"/>
    <w:rsid w:val="0024131B"/>
    <w:rsid w:val="0024145B"/>
    <w:rsid w:val="002416BB"/>
    <w:rsid w:val="00241F72"/>
    <w:rsid w:val="00242E9E"/>
    <w:rsid w:val="00243727"/>
    <w:rsid w:val="002454CD"/>
    <w:rsid w:val="002508A8"/>
    <w:rsid w:val="002538DB"/>
    <w:rsid w:val="002547F0"/>
    <w:rsid w:val="00255ECC"/>
    <w:rsid w:val="00257C5C"/>
    <w:rsid w:val="00260111"/>
    <w:rsid w:val="00260E0B"/>
    <w:rsid w:val="002625E9"/>
    <w:rsid w:val="002657ED"/>
    <w:rsid w:val="0027065C"/>
    <w:rsid w:val="002709A1"/>
    <w:rsid w:val="002709A3"/>
    <w:rsid w:val="00274C1B"/>
    <w:rsid w:val="002779BE"/>
    <w:rsid w:val="00277F04"/>
    <w:rsid w:val="0028161F"/>
    <w:rsid w:val="0028597A"/>
    <w:rsid w:val="00285B15"/>
    <w:rsid w:val="0029340D"/>
    <w:rsid w:val="0029359A"/>
    <w:rsid w:val="00295DBC"/>
    <w:rsid w:val="00295FB0"/>
    <w:rsid w:val="00296307"/>
    <w:rsid w:val="00296E96"/>
    <w:rsid w:val="002A0E84"/>
    <w:rsid w:val="002A10B6"/>
    <w:rsid w:val="002A5374"/>
    <w:rsid w:val="002A6BBD"/>
    <w:rsid w:val="002B540D"/>
    <w:rsid w:val="002C2521"/>
    <w:rsid w:val="002C2634"/>
    <w:rsid w:val="002C2CA7"/>
    <w:rsid w:val="002C37E9"/>
    <w:rsid w:val="002C57DC"/>
    <w:rsid w:val="002C5AB3"/>
    <w:rsid w:val="002C7564"/>
    <w:rsid w:val="002C758E"/>
    <w:rsid w:val="002D0380"/>
    <w:rsid w:val="002D10EF"/>
    <w:rsid w:val="002D1E74"/>
    <w:rsid w:val="002D2351"/>
    <w:rsid w:val="002D2E90"/>
    <w:rsid w:val="002D300B"/>
    <w:rsid w:val="002D7043"/>
    <w:rsid w:val="002D727C"/>
    <w:rsid w:val="002D7D83"/>
    <w:rsid w:val="002E41A6"/>
    <w:rsid w:val="002E7559"/>
    <w:rsid w:val="002F1F7B"/>
    <w:rsid w:val="002F3138"/>
    <w:rsid w:val="002F349F"/>
    <w:rsid w:val="002F4551"/>
    <w:rsid w:val="002F4E92"/>
    <w:rsid w:val="002F786E"/>
    <w:rsid w:val="00300824"/>
    <w:rsid w:val="00300F98"/>
    <w:rsid w:val="00301C58"/>
    <w:rsid w:val="0030344B"/>
    <w:rsid w:val="00303899"/>
    <w:rsid w:val="003048A8"/>
    <w:rsid w:val="00305B2B"/>
    <w:rsid w:val="00306717"/>
    <w:rsid w:val="00310128"/>
    <w:rsid w:val="00310CB7"/>
    <w:rsid w:val="00311CCB"/>
    <w:rsid w:val="003124CF"/>
    <w:rsid w:val="00312ECE"/>
    <w:rsid w:val="00313CCA"/>
    <w:rsid w:val="00313E86"/>
    <w:rsid w:val="00314A01"/>
    <w:rsid w:val="003159D6"/>
    <w:rsid w:val="00316F89"/>
    <w:rsid w:val="00323AE6"/>
    <w:rsid w:val="00323B0F"/>
    <w:rsid w:val="00324125"/>
    <w:rsid w:val="003251D2"/>
    <w:rsid w:val="00325C74"/>
    <w:rsid w:val="00325F68"/>
    <w:rsid w:val="003266A3"/>
    <w:rsid w:val="00331F6A"/>
    <w:rsid w:val="00333A68"/>
    <w:rsid w:val="0033623A"/>
    <w:rsid w:val="00336C6A"/>
    <w:rsid w:val="003419D7"/>
    <w:rsid w:val="00344BF2"/>
    <w:rsid w:val="00344CC9"/>
    <w:rsid w:val="00346D43"/>
    <w:rsid w:val="0035168E"/>
    <w:rsid w:val="00351B11"/>
    <w:rsid w:val="00353211"/>
    <w:rsid w:val="0035460E"/>
    <w:rsid w:val="0035535F"/>
    <w:rsid w:val="00355A44"/>
    <w:rsid w:val="003606E2"/>
    <w:rsid w:val="00361E24"/>
    <w:rsid w:val="00361FB9"/>
    <w:rsid w:val="00362953"/>
    <w:rsid w:val="0036394B"/>
    <w:rsid w:val="0036396C"/>
    <w:rsid w:val="0036465C"/>
    <w:rsid w:val="00365AAF"/>
    <w:rsid w:val="003709D4"/>
    <w:rsid w:val="003801F0"/>
    <w:rsid w:val="003821A2"/>
    <w:rsid w:val="0038428D"/>
    <w:rsid w:val="003845ED"/>
    <w:rsid w:val="0038567E"/>
    <w:rsid w:val="003869CA"/>
    <w:rsid w:val="00386CFA"/>
    <w:rsid w:val="003925A1"/>
    <w:rsid w:val="00393576"/>
    <w:rsid w:val="00396F27"/>
    <w:rsid w:val="00397BCE"/>
    <w:rsid w:val="003A029E"/>
    <w:rsid w:val="003A1215"/>
    <w:rsid w:val="003A446C"/>
    <w:rsid w:val="003A4AA2"/>
    <w:rsid w:val="003A5C86"/>
    <w:rsid w:val="003B07FD"/>
    <w:rsid w:val="003B0BA5"/>
    <w:rsid w:val="003B7B63"/>
    <w:rsid w:val="003B7BE6"/>
    <w:rsid w:val="003C1B58"/>
    <w:rsid w:val="003C1DB2"/>
    <w:rsid w:val="003C2E1C"/>
    <w:rsid w:val="003C3CC1"/>
    <w:rsid w:val="003C3FB1"/>
    <w:rsid w:val="003C4563"/>
    <w:rsid w:val="003C7478"/>
    <w:rsid w:val="003C7DF1"/>
    <w:rsid w:val="003D1281"/>
    <w:rsid w:val="003D1D31"/>
    <w:rsid w:val="003D2056"/>
    <w:rsid w:val="003D4BD9"/>
    <w:rsid w:val="003D5128"/>
    <w:rsid w:val="003E01C2"/>
    <w:rsid w:val="003E02A4"/>
    <w:rsid w:val="003E050B"/>
    <w:rsid w:val="003E11A5"/>
    <w:rsid w:val="003E209F"/>
    <w:rsid w:val="003E2371"/>
    <w:rsid w:val="003E3CCA"/>
    <w:rsid w:val="003E4AE4"/>
    <w:rsid w:val="003E4D69"/>
    <w:rsid w:val="003E4ECC"/>
    <w:rsid w:val="003E60A6"/>
    <w:rsid w:val="003E739C"/>
    <w:rsid w:val="003F01F6"/>
    <w:rsid w:val="003F3345"/>
    <w:rsid w:val="003F6001"/>
    <w:rsid w:val="00400E00"/>
    <w:rsid w:val="00403A26"/>
    <w:rsid w:val="00403D22"/>
    <w:rsid w:val="00405186"/>
    <w:rsid w:val="004068AE"/>
    <w:rsid w:val="00406A74"/>
    <w:rsid w:val="00406EB6"/>
    <w:rsid w:val="004102CB"/>
    <w:rsid w:val="00412AE1"/>
    <w:rsid w:val="00412DE5"/>
    <w:rsid w:val="004158D4"/>
    <w:rsid w:val="00415AFC"/>
    <w:rsid w:val="00416CD8"/>
    <w:rsid w:val="0041757C"/>
    <w:rsid w:val="00417C01"/>
    <w:rsid w:val="00417D5C"/>
    <w:rsid w:val="00417FCF"/>
    <w:rsid w:val="0042119E"/>
    <w:rsid w:val="0042141D"/>
    <w:rsid w:val="00421D8F"/>
    <w:rsid w:val="00422DA0"/>
    <w:rsid w:val="0042302A"/>
    <w:rsid w:val="0042378F"/>
    <w:rsid w:val="0042503D"/>
    <w:rsid w:val="00426188"/>
    <w:rsid w:val="00426440"/>
    <w:rsid w:val="004267F7"/>
    <w:rsid w:val="00426BAA"/>
    <w:rsid w:val="00432CA0"/>
    <w:rsid w:val="00435657"/>
    <w:rsid w:val="00437264"/>
    <w:rsid w:val="00437DCE"/>
    <w:rsid w:val="00440577"/>
    <w:rsid w:val="00440676"/>
    <w:rsid w:val="00451158"/>
    <w:rsid w:val="00451F75"/>
    <w:rsid w:val="00453100"/>
    <w:rsid w:val="00454351"/>
    <w:rsid w:val="00455B45"/>
    <w:rsid w:val="00457B58"/>
    <w:rsid w:val="00465889"/>
    <w:rsid w:val="00465D96"/>
    <w:rsid w:val="00466585"/>
    <w:rsid w:val="00466C29"/>
    <w:rsid w:val="00466DDF"/>
    <w:rsid w:val="00472ECE"/>
    <w:rsid w:val="00473868"/>
    <w:rsid w:val="004749F4"/>
    <w:rsid w:val="00477CDB"/>
    <w:rsid w:val="00482CBF"/>
    <w:rsid w:val="0048620E"/>
    <w:rsid w:val="004929EA"/>
    <w:rsid w:val="00493729"/>
    <w:rsid w:val="00493AAA"/>
    <w:rsid w:val="00494685"/>
    <w:rsid w:val="00497220"/>
    <w:rsid w:val="004973D8"/>
    <w:rsid w:val="004977A6"/>
    <w:rsid w:val="004A0982"/>
    <w:rsid w:val="004A0B46"/>
    <w:rsid w:val="004A2228"/>
    <w:rsid w:val="004A2F3B"/>
    <w:rsid w:val="004B2406"/>
    <w:rsid w:val="004B3268"/>
    <w:rsid w:val="004B37AD"/>
    <w:rsid w:val="004B7A9B"/>
    <w:rsid w:val="004D0497"/>
    <w:rsid w:val="004D4B2B"/>
    <w:rsid w:val="004D53BE"/>
    <w:rsid w:val="004D57EB"/>
    <w:rsid w:val="004E4644"/>
    <w:rsid w:val="004F06C4"/>
    <w:rsid w:val="004F1CAF"/>
    <w:rsid w:val="004F24CB"/>
    <w:rsid w:val="004F3697"/>
    <w:rsid w:val="004F4BCB"/>
    <w:rsid w:val="004F5756"/>
    <w:rsid w:val="004F68C4"/>
    <w:rsid w:val="004F7609"/>
    <w:rsid w:val="005005E9"/>
    <w:rsid w:val="00500779"/>
    <w:rsid w:val="005007A5"/>
    <w:rsid w:val="00501E0B"/>
    <w:rsid w:val="005022EE"/>
    <w:rsid w:val="0050252B"/>
    <w:rsid w:val="005058D9"/>
    <w:rsid w:val="00505DC4"/>
    <w:rsid w:val="00507637"/>
    <w:rsid w:val="00507A0B"/>
    <w:rsid w:val="00507A3B"/>
    <w:rsid w:val="00511D92"/>
    <w:rsid w:val="00516B86"/>
    <w:rsid w:val="0052234D"/>
    <w:rsid w:val="0052356A"/>
    <w:rsid w:val="00524208"/>
    <w:rsid w:val="00524BEE"/>
    <w:rsid w:val="005258AF"/>
    <w:rsid w:val="00530DD7"/>
    <w:rsid w:val="00532678"/>
    <w:rsid w:val="00535CC4"/>
    <w:rsid w:val="00535E55"/>
    <w:rsid w:val="00536B65"/>
    <w:rsid w:val="00537B7C"/>
    <w:rsid w:val="00540063"/>
    <w:rsid w:val="00543814"/>
    <w:rsid w:val="00544C8B"/>
    <w:rsid w:val="00552DE0"/>
    <w:rsid w:val="00553A5A"/>
    <w:rsid w:val="00554159"/>
    <w:rsid w:val="00554A49"/>
    <w:rsid w:val="00554E9F"/>
    <w:rsid w:val="00560341"/>
    <w:rsid w:val="005615B8"/>
    <w:rsid w:val="005641E5"/>
    <w:rsid w:val="00564A11"/>
    <w:rsid w:val="005652D3"/>
    <w:rsid w:val="00571F8E"/>
    <w:rsid w:val="00572354"/>
    <w:rsid w:val="005740E7"/>
    <w:rsid w:val="00575C5E"/>
    <w:rsid w:val="00581390"/>
    <w:rsid w:val="00581992"/>
    <w:rsid w:val="00581D71"/>
    <w:rsid w:val="005825F1"/>
    <w:rsid w:val="00584D3C"/>
    <w:rsid w:val="0059152A"/>
    <w:rsid w:val="0059231B"/>
    <w:rsid w:val="00592C7F"/>
    <w:rsid w:val="005930E8"/>
    <w:rsid w:val="00597A83"/>
    <w:rsid w:val="005A2E99"/>
    <w:rsid w:val="005A6778"/>
    <w:rsid w:val="005B005D"/>
    <w:rsid w:val="005B04DE"/>
    <w:rsid w:val="005B1520"/>
    <w:rsid w:val="005B490E"/>
    <w:rsid w:val="005B4C65"/>
    <w:rsid w:val="005B50C8"/>
    <w:rsid w:val="005B51E8"/>
    <w:rsid w:val="005B641D"/>
    <w:rsid w:val="005B7574"/>
    <w:rsid w:val="005B7CA0"/>
    <w:rsid w:val="005C029D"/>
    <w:rsid w:val="005C1877"/>
    <w:rsid w:val="005C2ECD"/>
    <w:rsid w:val="005C7990"/>
    <w:rsid w:val="005D2069"/>
    <w:rsid w:val="005D6827"/>
    <w:rsid w:val="005D7E9E"/>
    <w:rsid w:val="005E0F4A"/>
    <w:rsid w:val="005E287B"/>
    <w:rsid w:val="005E4136"/>
    <w:rsid w:val="005E4BAD"/>
    <w:rsid w:val="005E53A6"/>
    <w:rsid w:val="005E5EE5"/>
    <w:rsid w:val="005E748D"/>
    <w:rsid w:val="005F2A02"/>
    <w:rsid w:val="005F371D"/>
    <w:rsid w:val="005F4FC6"/>
    <w:rsid w:val="00601843"/>
    <w:rsid w:val="006048AF"/>
    <w:rsid w:val="006067BC"/>
    <w:rsid w:val="0060733B"/>
    <w:rsid w:val="00611472"/>
    <w:rsid w:val="0061509C"/>
    <w:rsid w:val="006169A2"/>
    <w:rsid w:val="006209F3"/>
    <w:rsid w:val="006269FD"/>
    <w:rsid w:val="00631536"/>
    <w:rsid w:val="006365BC"/>
    <w:rsid w:val="00637F92"/>
    <w:rsid w:val="00642EB1"/>
    <w:rsid w:val="00644AFA"/>
    <w:rsid w:val="00645033"/>
    <w:rsid w:val="00645289"/>
    <w:rsid w:val="006452DA"/>
    <w:rsid w:val="00645406"/>
    <w:rsid w:val="00646A07"/>
    <w:rsid w:val="00650A55"/>
    <w:rsid w:val="00650DE6"/>
    <w:rsid w:val="00652BF9"/>
    <w:rsid w:val="006545B8"/>
    <w:rsid w:val="0065479D"/>
    <w:rsid w:val="0065533B"/>
    <w:rsid w:val="00655BCD"/>
    <w:rsid w:val="00656465"/>
    <w:rsid w:val="006575B3"/>
    <w:rsid w:val="00660BCA"/>
    <w:rsid w:val="00660DCA"/>
    <w:rsid w:val="00662954"/>
    <w:rsid w:val="00670682"/>
    <w:rsid w:val="00670D3D"/>
    <w:rsid w:val="0067139F"/>
    <w:rsid w:val="00673FE2"/>
    <w:rsid w:val="0067546B"/>
    <w:rsid w:val="00675E0A"/>
    <w:rsid w:val="0067674C"/>
    <w:rsid w:val="00680E98"/>
    <w:rsid w:val="00681908"/>
    <w:rsid w:val="006828BC"/>
    <w:rsid w:val="00685698"/>
    <w:rsid w:val="00686C08"/>
    <w:rsid w:val="00690A56"/>
    <w:rsid w:val="006916E1"/>
    <w:rsid w:val="00693DB4"/>
    <w:rsid w:val="00694A38"/>
    <w:rsid w:val="00694A86"/>
    <w:rsid w:val="0069535C"/>
    <w:rsid w:val="006967FA"/>
    <w:rsid w:val="006A12E1"/>
    <w:rsid w:val="006A142F"/>
    <w:rsid w:val="006A20BC"/>
    <w:rsid w:val="006A2C77"/>
    <w:rsid w:val="006A2D80"/>
    <w:rsid w:val="006A446F"/>
    <w:rsid w:val="006A4A6D"/>
    <w:rsid w:val="006A530F"/>
    <w:rsid w:val="006A5335"/>
    <w:rsid w:val="006A5540"/>
    <w:rsid w:val="006A57F9"/>
    <w:rsid w:val="006A64A5"/>
    <w:rsid w:val="006A70B7"/>
    <w:rsid w:val="006B213B"/>
    <w:rsid w:val="006B215D"/>
    <w:rsid w:val="006B27D2"/>
    <w:rsid w:val="006B32E0"/>
    <w:rsid w:val="006B3417"/>
    <w:rsid w:val="006B35FE"/>
    <w:rsid w:val="006B3CA4"/>
    <w:rsid w:val="006B5ECD"/>
    <w:rsid w:val="006B7F2F"/>
    <w:rsid w:val="006C463B"/>
    <w:rsid w:val="006C7CF0"/>
    <w:rsid w:val="006D075E"/>
    <w:rsid w:val="006D0780"/>
    <w:rsid w:val="006D338C"/>
    <w:rsid w:val="006D382C"/>
    <w:rsid w:val="006D3BF0"/>
    <w:rsid w:val="006D60A2"/>
    <w:rsid w:val="006D71B4"/>
    <w:rsid w:val="006E217A"/>
    <w:rsid w:val="006E764E"/>
    <w:rsid w:val="006F10BA"/>
    <w:rsid w:val="006F2302"/>
    <w:rsid w:val="006F25B8"/>
    <w:rsid w:val="006F37BE"/>
    <w:rsid w:val="006F58FE"/>
    <w:rsid w:val="006F7473"/>
    <w:rsid w:val="00700D2F"/>
    <w:rsid w:val="00700E8D"/>
    <w:rsid w:val="007018CD"/>
    <w:rsid w:val="00704520"/>
    <w:rsid w:val="0070610B"/>
    <w:rsid w:val="007101E4"/>
    <w:rsid w:val="00711346"/>
    <w:rsid w:val="00713B99"/>
    <w:rsid w:val="007155FA"/>
    <w:rsid w:val="007157EA"/>
    <w:rsid w:val="00715ACB"/>
    <w:rsid w:val="00715E36"/>
    <w:rsid w:val="007172FC"/>
    <w:rsid w:val="007207C4"/>
    <w:rsid w:val="00721ACA"/>
    <w:rsid w:val="0072473E"/>
    <w:rsid w:val="007264F0"/>
    <w:rsid w:val="0072791C"/>
    <w:rsid w:val="0073364E"/>
    <w:rsid w:val="00733D5C"/>
    <w:rsid w:val="00734721"/>
    <w:rsid w:val="007349CD"/>
    <w:rsid w:val="0074520B"/>
    <w:rsid w:val="00746C89"/>
    <w:rsid w:val="00750148"/>
    <w:rsid w:val="007510D7"/>
    <w:rsid w:val="00751B69"/>
    <w:rsid w:val="00752E29"/>
    <w:rsid w:val="00754470"/>
    <w:rsid w:val="0076022E"/>
    <w:rsid w:val="0076199E"/>
    <w:rsid w:val="00762331"/>
    <w:rsid w:val="00762C40"/>
    <w:rsid w:val="0076390F"/>
    <w:rsid w:val="00770635"/>
    <w:rsid w:val="00773055"/>
    <w:rsid w:val="007730CE"/>
    <w:rsid w:val="00773411"/>
    <w:rsid w:val="00773E05"/>
    <w:rsid w:val="007754DE"/>
    <w:rsid w:val="007763D4"/>
    <w:rsid w:val="00777B89"/>
    <w:rsid w:val="00784C46"/>
    <w:rsid w:val="0078582D"/>
    <w:rsid w:val="00790F67"/>
    <w:rsid w:val="00792D87"/>
    <w:rsid w:val="00794E29"/>
    <w:rsid w:val="00795A7A"/>
    <w:rsid w:val="00796D16"/>
    <w:rsid w:val="007A0745"/>
    <w:rsid w:val="007A195D"/>
    <w:rsid w:val="007A21FD"/>
    <w:rsid w:val="007A2CB3"/>
    <w:rsid w:val="007A2E9C"/>
    <w:rsid w:val="007A305F"/>
    <w:rsid w:val="007A4E0A"/>
    <w:rsid w:val="007A7C58"/>
    <w:rsid w:val="007B1A72"/>
    <w:rsid w:val="007B6F61"/>
    <w:rsid w:val="007B70D6"/>
    <w:rsid w:val="007C052D"/>
    <w:rsid w:val="007C1B18"/>
    <w:rsid w:val="007C21A2"/>
    <w:rsid w:val="007C390E"/>
    <w:rsid w:val="007D0FCD"/>
    <w:rsid w:val="007D233F"/>
    <w:rsid w:val="007D2784"/>
    <w:rsid w:val="007D28A6"/>
    <w:rsid w:val="007D4840"/>
    <w:rsid w:val="007D5644"/>
    <w:rsid w:val="007D5C37"/>
    <w:rsid w:val="007D677F"/>
    <w:rsid w:val="007D7E88"/>
    <w:rsid w:val="007E2CD3"/>
    <w:rsid w:val="007E3D01"/>
    <w:rsid w:val="007E4B8E"/>
    <w:rsid w:val="007E4F76"/>
    <w:rsid w:val="007E50F2"/>
    <w:rsid w:val="007E5819"/>
    <w:rsid w:val="007E594F"/>
    <w:rsid w:val="007E5F05"/>
    <w:rsid w:val="007E61FE"/>
    <w:rsid w:val="007F0491"/>
    <w:rsid w:val="007F175D"/>
    <w:rsid w:val="007F20C0"/>
    <w:rsid w:val="007F4F79"/>
    <w:rsid w:val="007F646B"/>
    <w:rsid w:val="007F7A25"/>
    <w:rsid w:val="007F7AC7"/>
    <w:rsid w:val="00803563"/>
    <w:rsid w:val="00803849"/>
    <w:rsid w:val="00804A00"/>
    <w:rsid w:val="00805205"/>
    <w:rsid w:val="00807644"/>
    <w:rsid w:val="00812E60"/>
    <w:rsid w:val="008141BE"/>
    <w:rsid w:val="00815837"/>
    <w:rsid w:val="00815F2B"/>
    <w:rsid w:val="00817591"/>
    <w:rsid w:val="00817C93"/>
    <w:rsid w:val="008225A8"/>
    <w:rsid w:val="008231EE"/>
    <w:rsid w:val="00823E3D"/>
    <w:rsid w:val="00824BB6"/>
    <w:rsid w:val="00825684"/>
    <w:rsid w:val="00825E77"/>
    <w:rsid w:val="00826176"/>
    <w:rsid w:val="00827094"/>
    <w:rsid w:val="00827210"/>
    <w:rsid w:val="00830FE4"/>
    <w:rsid w:val="0083140E"/>
    <w:rsid w:val="008321A7"/>
    <w:rsid w:val="00836508"/>
    <w:rsid w:val="008365C9"/>
    <w:rsid w:val="008372E3"/>
    <w:rsid w:val="00841D28"/>
    <w:rsid w:val="00842E62"/>
    <w:rsid w:val="00842FFB"/>
    <w:rsid w:val="0084468C"/>
    <w:rsid w:val="00845A51"/>
    <w:rsid w:val="00847F0B"/>
    <w:rsid w:val="008510CC"/>
    <w:rsid w:val="008523ED"/>
    <w:rsid w:val="00853AF7"/>
    <w:rsid w:val="00854837"/>
    <w:rsid w:val="00855D31"/>
    <w:rsid w:val="00860942"/>
    <w:rsid w:val="00861CDB"/>
    <w:rsid w:val="00861F5A"/>
    <w:rsid w:val="00862FF3"/>
    <w:rsid w:val="008630E7"/>
    <w:rsid w:val="00863A75"/>
    <w:rsid w:val="00867BFE"/>
    <w:rsid w:val="00871464"/>
    <w:rsid w:val="008755B9"/>
    <w:rsid w:val="00877183"/>
    <w:rsid w:val="00877605"/>
    <w:rsid w:val="0088054C"/>
    <w:rsid w:val="008817F0"/>
    <w:rsid w:val="00881EE7"/>
    <w:rsid w:val="00882570"/>
    <w:rsid w:val="0088294C"/>
    <w:rsid w:val="00891328"/>
    <w:rsid w:val="00892666"/>
    <w:rsid w:val="008935EB"/>
    <w:rsid w:val="00893635"/>
    <w:rsid w:val="0089482D"/>
    <w:rsid w:val="008949D4"/>
    <w:rsid w:val="00894CF3"/>
    <w:rsid w:val="008A13F9"/>
    <w:rsid w:val="008B0E5E"/>
    <w:rsid w:val="008B4382"/>
    <w:rsid w:val="008B4EEA"/>
    <w:rsid w:val="008B7AA2"/>
    <w:rsid w:val="008C071C"/>
    <w:rsid w:val="008C2525"/>
    <w:rsid w:val="008C3B26"/>
    <w:rsid w:val="008C448C"/>
    <w:rsid w:val="008C65D9"/>
    <w:rsid w:val="008C711F"/>
    <w:rsid w:val="008C7521"/>
    <w:rsid w:val="008C7F1A"/>
    <w:rsid w:val="008D43ED"/>
    <w:rsid w:val="008E1775"/>
    <w:rsid w:val="008E1F2F"/>
    <w:rsid w:val="008E21D1"/>
    <w:rsid w:val="008E2263"/>
    <w:rsid w:val="008F1C9D"/>
    <w:rsid w:val="008F42AF"/>
    <w:rsid w:val="008F45B3"/>
    <w:rsid w:val="008F5046"/>
    <w:rsid w:val="008F55D3"/>
    <w:rsid w:val="00901B09"/>
    <w:rsid w:val="00906250"/>
    <w:rsid w:val="0090626F"/>
    <w:rsid w:val="00912314"/>
    <w:rsid w:val="00913250"/>
    <w:rsid w:val="009143E1"/>
    <w:rsid w:val="00917820"/>
    <w:rsid w:val="0092101B"/>
    <w:rsid w:val="00921D46"/>
    <w:rsid w:val="0092288E"/>
    <w:rsid w:val="009235D8"/>
    <w:rsid w:val="0092536D"/>
    <w:rsid w:val="00925BCB"/>
    <w:rsid w:val="00930B1C"/>
    <w:rsid w:val="009312DF"/>
    <w:rsid w:val="00932456"/>
    <w:rsid w:val="00935B08"/>
    <w:rsid w:val="00937635"/>
    <w:rsid w:val="009422D7"/>
    <w:rsid w:val="00942A1D"/>
    <w:rsid w:val="0094428D"/>
    <w:rsid w:val="009443AF"/>
    <w:rsid w:val="00944CF1"/>
    <w:rsid w:val="0094501F"/>
    <w:rsid w:val="00945AC7"/>
    <w:rsid w:val="00945B17"/>
    <w:rsid w:val="009478C7"/>
    <w:rsid w:val="009522AE"/>
    <w:rsid w:val="00952A1E"/>
    <w:rsid w:val="009544A4"/>
    <w:rsid w:val="00963636"/>
    <w:rsid w:val="0096621F"/>
    <w:rsid w:val="009675C5"/>
    <w:rsid w:val="00970E2C"/>
    <w:rsid w:val="00972E51"/>
    <w:rsid w:val="00973E92"/>
    <w:rsid w:val="00973FE5"/>
    <w:rsid w:val="00974721"/>
    <w:rsid w:val="009815DC"/>
    <w:rsid w:val="00981E4B"/>
    <w:rsid w:val="009827D0"/>
    <w:rsid w:val="009840A4"/>
    <w:rsid w:val="009859B2"/>
    <w:rsid w:val="00985C87"/>
    <w:rsid w:val="00987BBA"/>
    <w:rsid w:val="00987C02"/>
    <w:rsid w:val="009910F7"/>
    <w:rsid w:val="00991865"/>
    <w:rsid w:val="0099319E"/>
    <w:rsid w:val="0099650A"/>
    <w:rsid w:val="00997812"/>
    <w:rsid w:val="009A35AC"/>
    <w:rsid w:val="009A3DC3"/>
    <w:rsid w:val="009A4642"/>
    <w:rsid w:val="009A498B"/>
    <w:rsid w:val="009A6FBA"/>
    <w:rsid w:val="009B0038"/>
    <w:rsid w:val="009B14DA"/>
    <w:rsid w:val="009B4004"/>
    <w:rsid w:val="009B40A3"/>
    <w:rsid w:val="009B40DB"/>
    <w:rsid w:val="009B49D8"/>
    <w:rsid w:val="009B4F2A"/>
    <w:rsid w:val="009B608E"/>
    <w:rsid w:val="009B617C"/>
    <w:rsid w:val="009B6663"/>
    <w:rsid w:val="009B7850"/>
    <w:rsid w:val="009C1880"/>
    <w:rsid w:val="009C2B1E"/>
    <w:rsid w:val="009C3D54"/>
    <w:rsid w:val="009C3D5B"/>
    <w:rsid w:val="009C76FD"/>
    <w:rsid w:val="009C7C9A"/>
    <w:rsid w:val="009D1A11"/>
    <w:rsid w:val="009D1B17"/>
    <w:rsid w:val="009D5454"/>
    <w:rsid w:val="009D5948"/>
    <w:rsid w:val="009E2505"/>
    <w:rsid w:val="009E4497"/>
    <w:rsid w:val="009E67F6"/>
    <w:rsid w:val="009E77E6"/>
    <w:rsid w:val="009F07FC"/>
    <w:rsid w:val="009F2562"/>
    <w:rsid w:val="009F60AA"/>
    <w:rsid w:val="009F6249"/>
    <w:rsid w:val="009F712C"/>
    <w:rsid w:val="009F716C"/>
    <w:rsid w:val="00A05070"/>
    <w:rsid w:val="00A0659C"/>
    <w:rsid w:val="00A07E6D"/>
    <w:rsid w:val="00A102DA"/>
    <w:rsid w:val="00A11719"/>
    <w:rsid w:val="00A11990"/>
    <w:rsid w:val="00A11F8A"/>
    <w:rsid w:val="00A121A9"/>
    <w:rsid w:val="00A14002"/>
    <w:rsid w:val="00A20530"/>
    <w:rsid w:val="00A21733"/>
    <w:rsid w:val="00A21DBD"/>
    <w:rsid w:val="00A26157"/>
    <w:rsid w:val="00A27AB2"/>
    <w:rsid w:val="00A3170D"/>
    <w:rsid w:val="00A31F2F"/>
    <w:rsid w:val="00A3425E"/>
    <w:rsid w:val="00A34F11"/>
    <w:rsid w:val="00A35468"/>
    <w:rsid w:val="00A41C31"/>
    <w:rsid w:val="00A42ACF"/>
    <w:rsid w:val="00A471B0"/>
    <w:rsid w:val="00A51DB1"/>
    <w:rsid w:val="00A52363"/>
    <w:rsid w:val="00A528B6"/>
    <w:rsid w:val="00A5335C"/>
    <w:rsid w:val="00A53D55"/>
    <w:rsid w:val="00A53E6B"/>
    <w:rsid w:val="00A5425D"/>
    <w:rsid w:val="00A54B6D"/>
    <w:rsid w:val="00A556F4"/>
    <w:rsid w:val="00A5580E"/>
    <w:rsid w:val="00A56604"/>
    <w:rsid w:val="00A60727"/>
    <w:rsid w:val="00A6205A"/>
    <w:rsid w:val="00A64382"/>
    <w:rsid w:val="00A67DED"/>
    <w:rsid w:val="00A7431E"/>
    <w:rsid w:val="00A7495B"/>
    <w:rsid w:val="00A74A68"/>
    <w:rsid w:val="00A7556B"/>
    <w:rsid w:val="00A75B92"/>
    <w:rsid w:val="00A774FF"/>
    <w:rsid w:val="00A77E37"/>
    <w:rsid w:val="00A822F1"/>
    <w:rsid w:val="00A83267"/>
    <w:rsid w:val="00A84631"/>
    <w:rsid w:val="00A850E4"/>
    <w:rsid w:val="00A85210"/>
    <w:rsid w:val="00A8641E"/>
    <w:rsid w:val="00A87145"/>
    <w:rsid w:val="00A93CB2"/>
    <w:rsid w:val="00A95103"/>
    <w:rsid w:val="00A97452"/>
    <w:rsid w:val="00AA078C"/>
    <w:rsid w:val="00AA1958"/>
    <w:rsid w:val="00AA1B5E"/>
    <w:rsid w:val="00AA4B98"/>
    <w:rsid w:val="00AA512C"/>
    <w:rsid w:val="00AB1DF8"/>
    <w:rsid w:val="00AB25F9"/>
    <w:rsid w:val="00AB3971"/>
    <w:rsid w:val="00AB3FEE"/>
    <w:rsid w:val="00AB4CFF"/>
    <w:rsid w:val="00AC05E6"/>
    <w:rsid w:val="00AC1E06"/>
    <w:rsid w:val="00AC6ADD"/>
    <w:rsid w:val="00AD0983"/>
    <w:rsid w:val="00AD0A92"/>
    <w:rsid w:val="00AD1AEB"/>
    <w:rsid w:val="00AD2AF1"/>
    <w:rsid w:val="00AD4820"/>
    <w:rsid w:val="00AD6AFF"/>
    <w:rsid w:val="00AD6D48"/>
    <w:rsid w:val="00AD7BDB"/>
    <w:rsid w:val="00AE1AE5"/>
    <w:rsid w:val="00AE28DB"/>
    <w:rsid w:val="00AE328B"/>
    <w:rsid w:val="00AE47EB"/>
    <w:rsid w:val="00AE4B30"/>
    <w:rsid w:val="00AF01A8"/>
    <w:rsid w:val="00AF323E"/>
    <w:rsid w:val="00AF3728"/>
    <w:rsid w:val="00AF4B43"/>
    <w:rsid w:val="00AF5525"/>
    <w:rsid w:val="00B04A52"/>
    <w:rsid w:val="00B04B64"/>
    <w:rsid w:val="00B05E1C"/>
    <w:rsid w:val="00B06342"/>
    <w:rsid w:val="00B103C2"/>
    <w:rsid w:val="00B12965"/>
    <w:rsid w:val="00B12CDA"/>
    <w:rsid w:val="00B150A7"/>
    <w:rsid w:val="00B16A1D"/>
    <w:rsid w:val="00B16C95"/>
    <w:rsid w:val="00B1720D"/>
    <w:rsid w:val="00B21C4C"/>
    <w:rsid w:val="00B22090"/>
    <w:rsid w:val="00B232A1"/>
    <w:rsid w:val="00B235F4"/>
    <w:rsid w:val="00B255CA"/>
    <w:rsid w:val="00B318AF"/>
    <w:rsid w:val="00B320FC"/>
    <w:rsid w:val="00B328A0"/>
    <w:rsid w:val="00B33CF3"/>
    <w:rsid w:val="00B349C6"/>
    <w:rsid w:val="00B35F3E"/>
    <w:rsid w:val="00B362FA"/>
    <w:rsid w:val="00B42B61"/>
    <w:rsid w:val="00B43164"/>
    <w:rsid w:val="00B51738"/>
    <w:rsid w:val="00B52910"/>
    <w:rsid w:val="00B55479"/>
    <w:rsid w:val="00B5635C"/>
    <w:rsid w:val="00B62104"/>
    <w:rsid w:val="00B621F1"/>
    <w:rsid w:val="00B62D59"/>
    <w:rsid w:val="00B63031"/>
    <w:rsid w:val="00B63D7F"/>
    <w:rsid w:val="00B65A3A"/>
    <w:rsid w:val="00B67B59"/>
    <w:rsid w:val="00B70AAF"/>
    <w:rsid w:val="00B70B4F"/>
    <w:rsid w:val="00B71E0D"/>
    <w:rsid w:val="00B735E8"/>
    <w:rsid w:val="00B80AC2"/>
    <w:rsid w:val="00B80E18"/>
    <w:rsid w:val="00B81A50"/>
    <w:rsid w:val="00B82684"/>
    <w:rsid w:val="00B83A1F"/>
    <w:rsid w:val="00B84319"/>
    <w:rsid w:val="00B84735"/>
    <w:rsid w:val="00B87119"/>
    <w:rsid w:val="00B8719F"/>
    <w:rsid w:val="00B87CF2"/>
    <w:rsid w:val="00B96F49"/>
    <w:rsid w:val="00BA03AD"/>
    <w:rsid w:val="00BA0DB1"/>
    <w:rsid w:val="00BA151B"/>
    <w:rsid w:val="00BA404A"/>
    <w:rsid w:val="00BA52BE"/>
    <w:rsid w:val="00BA760F"/>
    <w:rsid w:val="00BB09BB"/>
    <w:rsid w:val="00BB305E"/>
    <w:rsid w:val="00BB427D"/>
    <w:rsid w:val="00BB460B"/>
    <w:rsid w:val="00BB60BE"/>
    <w:rsid w:val="00BB73B3"/>
    <w:rsid w:val="00BB76F2"/>
    <w:rsid w:val="00BC12AF"/>
    <w:rsid w:val="00BC552F"/>
    <w:rsid w:val="00BC5DB6"/>
    <w:rsid w:val="00BD087A"/>
    <w:rsid w:val="00BD09AA"/>
    <w:rsid w:val="00BD14C7"/>
    <w:rsid w:val="00BD1CC5"/>
    <w:rsid w:val="00BD30A8"/>
    <w:rsid w:val="00BD7041"/>
    <w:rsid w:val="00BD7474"/>
    <w:rsid w:val="00BE0DD5"/>
    <w:rsid w:val="00BE0FE0"/>
    <w:rsid w:val="00BE152A"/>
    <w:rsid w:val="00BE4B86"/>
    <w:rsid w:val="00BF0826"/>
    <w:rsid w:val="00BF42C2"/>
    <w:rsid w:val="00C01645"/>
    <w:rsid w:val="00C039E2"/>
    <w:rsid w:val="00C03FFC"/>
    <w:rsid w:val="00C0433E"/>
    <w:rsid w:val="00C05C05"/>
    <w:rsid w:val="00C068D1"/>
    <w:rsid w:val="00C10159"/>
    <w:rsid w:val="00C10EC9"/>
    <w:rsid w:val="00C11DEE"/>
    <w:rsid w:val="00C13814"/>
    <w:rsid w:val="00C14AD9"/>
    <w:rsid w:val="00C14F31"/>
    <w:rsid w:val="00C15413"/>
    <w:rsid w:val="00C162BC"/>
    <w:rsid w:val="00C209FA"/>
    <w:rsid w:val="00C22404"/>
    <w:rsid w:val="00C24A5E"/>
    <w:rsid w:val="00C25F34"/>
    <w:rsid w:val="00C26597"/>
    <w:rsid w:val="00C31073"/>
    <w:rsid w:val="00C33355"/>
    <w:rsid w:val="00C365AA"/>
    <w:rsid w:val="00C41170"/>
    <w:rsid w:val="00C41A44"/>
    <w:rsid w:val="00C43B44"/>
    <w:rsid w:val="00C442FD"/>
    <w:rsid w:val="00C44B3C"/>
    <w:rsid w:val="00C45B37"/>
    <w:rsid w:val="00C4711A"/>
    <w:rsid w:val="00C53490"/>
    <w:rsid w:val="00C550CB"/>
    <w:rsid w:val="00C61BE6"/>
    <w:rsid w:val="00C61DBB"/>
    <w:rsid w:val="00C6294A"/>
    <w:rsid w:val="00C645E9"/>
    <w:rsid w:val="00C64C31"/>
    <w:rsid w:val="00C66FBD"/>
    <w:rsid w:val="00C7021F"/>
    <w:rsid w:val="00C74C10"/>
    <w:rsid w:val="00C7652E"/>
    <w:rsid w:val="00C81F2F"/>
    <w:rsid w:val="00C825A6"/>
    <w:rsid w:val="00C82A04"/>
    <w:rsid w:val="00C82ACD"/>
    <w:rsid w:val="00C83505"/>
    <w:rsid w:val="00C84E9C"/>
    <w:rsid w:val="00C96CB7"/>
    <w:rsid w:val="00CA1883"/>
    <w:rsid w:val="00CA2D3A"/>
    <w:rsid w:val="00CA51DD"/>
    <w:rsid w:val="00CA5F84"/>
    <w:rsid w:val="00CA776C"/>
    <w:rsid w:val="00CB0546"/>
    <w:rsid w:val="00CB0784"/>
    <w:rsid w:val="00CB1D79"/>
    <w:rsid w:val="00CB3412"/>
    <w:rsid w:val="00CB36E0"/>
    <w:rsid w:val="00CB3E14"/>
    <w:rsid w:val="00CB69F3"/>
    <w:rsid w:val="00CC05AA"/>
    <w:rsid w:val="00CC07A7"/>
    <w:rsid w:val="00CC0B8E"/>
    <w:rsid w:val="00CC23ED"/>
    <w:rsid w:val="00CC338C"/>
    <w:rsid w:val="00CC6D48"/>
    <w:rsid w:val="00CC6E6D"/>
    <w:rsid w:val="00CC6F03"/>
    <w:rsid w:val="00CC75ED"/>
    <w:rsid w:val="00CD15D7"/>
    <w:rsid w:val="00CD2FAC"/>
    <w:rsid w:val="00CD308F"/>
    <w:rsid w:val="00CD3534"/>
    <w:rsid w:val="00CD3B9E"/>
    <w:rsid w:val="00CD41E7"/>
    <w:rsid w:val="00CD4E6D"/>
    <w:rsid w:val="00CD5318"/>
    <w:rsid w:val="00CD553F"/>
    <w:rsid w:val="00CD55B4"/>
    <w:rsid w:val="00CD66CA"/>
    <w:rsid w:val="00CE3B48"/>
    <w:rsid w:val="00CE4241"/>
    <w:rsid w:val="00CE4E87"/>
    <w:rsid w:val="00CE6594"/>
    <w:rsid w:val="00CF58E8"/>
    <w:rsid w:val="00CF5DCA"/>
    <w:rsid w:val="00CF5E7C"/>
    <w:rsid w:val="00CF7220"/>
    <w:rsid w:val="00CF7EF8"/>
    <w:rsid w:val="00D02334"/>
    <w:rsid w:val="00D037D8"/>
    <w:rsid w:val="00D04CA9"/>
    <w:rsid w:val="00D062C8"/>
    <w:rsid w:val="00D10175"/>
    <w:rsid w:val="00D1076E"/>
    <w:rsid w:val="00D12605"/>
    <w:rsid w:val="00D1336B"/>
    <w:rsid w:val="00D14AE9"/>
    <w:rsid w:val="00D14D8D"/>
    <w:rsid w:val="00D17C9A"/>
    <w:rsid w:val="00D2187D"/>
    <w:rsid w:val="00D2380E"/>
    <w:rsid w:val="00D2411C"/>
    <w:rsid w:val="00D25200"/>
    <w:rsid w:val="00D25AE5"/>
    <w:rsid w:val="00D25F5B"/>
    <w:rsid w:val="00D26F8A"/>
    <w:rsid w:val="00D3127A"/>
    <w:rsid w:val="00D31B17"/>
    <w:rsid w:val="00D33D00"/>
    <w:rsid w:val="00D3499E"/>
    <w:rsid w:val="00D34A83"/>
    <w:rsid w:val="00D35E10"/>
    <w:rsid w:val="00D40AE0"/>
    <w:rsid w:val="00D43AB6"/>
    <w:rsid w:val="00D4565E"/>
    <w:rsid w:val="00D47EF0"/>
    <w:rsid w:val="00D47F0D"/>
    <w:rsid w:val="00D513B1"/>
    <w:rsid w:val="00D52B1A"/>
    <w:rsid w:val="00D56248"/>
    <w:rsid w:val="00D57E6F"/>
    <w:rsid w:val="00D62890"/>
    <w:rsid w:val="00D63CEE"/>
    <w:rsid w:val="00D64A33"/>
    <w:rsid w:val="00D6798D"/>
    <w:rsid w:val="00D67F86"/>
    <w:rsid w:val="00D7286F"/>
    <w:rsid w:val="00D76D42"/>
    <w:rsid w:val="00D7754A"/>
    <w:rsid w:val="00D77CCA"/>
    <w:rsid w:val="00D814DF"/>
    <w:rsid w:val="00D84642"/>
    <w:rsid w:val="00D87705"/>
    <w:rsid w:val="00D90D5F"/>
    <w:rsid w:val="00D91508"/>
    <w:rsid w:val="00D9299B"/>
    <w:rsid w:val="00D92CEF"/>
    <w:rsid w:val="00D932C6"/>
    <w:rsid w:val="00D944A7"/>
    <w:rsid w:val="00D954C8"/>
    <w:rsid w:val="00D97244"/>
    <w:rsid w:val="00D97578"/>
    <w:rsid w:val="00D97C99"/>
    <w:rsid w:val="00DA003B"/>
    <w:rsid w:val="00DA2F7A"/>
    <w:rsid w:val="00DA3821"/>
    <w:rsid w:val="00DA4E32"/>
    <w:rsid w:val="00DA64BB"/>
    <w:rsid w:val="00DA73AE"/>
    <w:rsid w:val="00DB1789"/>
    <w:rsid w:val="00DB1AD8"/>
    <w:rsid w:val="00DB41C3"/>
    <w:rsid w:val="00DB4AE2"/>
    <w:rsid w:val="00DB4BE0"/>
    <w:rsid w:val="00DB5FC3"/>
    <w:rsid w:val="00DC05DD"/>
    <w:rsid w:val="00DC5020"/>
    <w:rsid w:val="00DC506A"/>
    <w:rsid w:val="00DC7CE8"/>
    <w:rsid w:val="00DD069F"/>
    <w:rsid w:val="00DD2835"/>
    <w:rsid w:val="00DD4E03"/>
    <w:rsid w:val="00DD694F"/>
    <w:rsid w:val="00DD74C0"/>
    <w:rsid w:val="00DD794E"/>
    <w:rsid w:val="00DE14E6"/>
    <w:rsid w:val="00DE1B50"/>
    <w:rsid w:val="00DE3A5F"/>
    <w:rsid w:val="00DE3C7C"/>
    <w:rsid w:val="00DE3FD4"/>
    <w:rsid w:val="00DE4FD6"/>
    <w:rsid w:val="00DE6CE3"/>
    <w:rsid w:val="00DE77AF"/>
    <w:rsid w:val="00DF2E88"/>
    <w:rsid w:val="00DF3970"/>
    <w:rsid w:val="00DF5E6B"/>
    <w:rsid w:val="00DF7A3F"/>
    <w:rsid w:val="00E00D5E"/>
    <w:rsid w:val="00E014F6"/>
    <w:rsid w:val="00E048D6"/>
    <w:rsid w:val="00E0539E"/>
    <w:rsid w:val="00E07E58"/>
    <w:rsid w:val="00E116A7"/>
    <w:rsid w:val="00E11A53"/>
    <w:rsid w:val="00E14F3A"/>
    <w:rsid w:val="00E16E91"/>
    <w:rsid w:val="00E174E2"/>
    <w:rsid w:val="00E20CDF"/>
    <w:rsid w:val="00E21930"/>
    <w:rsid w:val="00E21B26"/>
    <w:rsid w:val="00E22CAC"/>
    <w:rsid w:val="00E23DA4"/>
    <w:rsid w:val="00E23F13"/>
    <w:rsid w:val="00E2582C"/>
    <w:rsid w:val="00E25926"/>
    <w:rsid w:val="00E25E31"/>
    <w:rsid w:val="00E2689D"/>
    <w:rsid w:val="00E3085F"/>
    <w:rsid w:val="00E30CD4"/>
    <w:rsid w:val="00E30EA8"/>
    <w:rsid w:val="00E329ED"/>
    <w:rsid w:val="00E33893"/>
    <w:rsid w:val="00E344D5"/>
    <w:rsid w:val="00E34AE4"/>
    <w:rsid w:val="00E35AA8"/>
    <w:rsid w:val="00E41688"/>
    <w:rsid w:val="00E41D34"/>
    <w:rsid w:val="00E425CC"/>
    <w:rsid w:val="00E42ECF"/>
    <w:rsid w:val="00E4496E"/>
    <w:rsid w:val="00E45A55"/>
    <w:rsid w:val="00E53F02"/>
    <w:rsid w:val="00E6074C"/>
    <w:rsid w:val="00E6171F"/>
    <w:rsid w:val="00E63A23"/>
    <w:rsid w:val="00E63E7E"/>
    <w:rsid w:val="00E654FC"/>
    <w:rsid w:val="00E65717"/>
    <w:rsid w:val="00E679BF"/>
    <w:rsid w:val="00E70EB9"/>
    <w:rsid w:val="00E7179D"/>
    <w:rsid w:val="00E7225B"/>
    <w:rsid w:val="00E72417"/>
    <w:rsid w:val="00E72DEF"/>
    <w:rsid w:val="00E81FBF"/>
    <w:rsid w:val="00E83DB1"/>
    <w:rsid w:val="00E84106"/>
    <w:rsid w:val="00E8480B"/>
    <w:rsid w:val="00E84EF1"/>
    <w:rsid w:val="00E865D6"/>
    <w:rsid w:val="00E93BBB"/>
    <w:rsid w:val="00E9480A"/>
    <w:rsid w:val="00E9684D"/>
    <w:rsid w:val="00E97515"/>
    <w:rsid w:val="00E97747"/>
    <w:rsid w:val="00E97965"/>
    <w:rsid w:val="00EA16E6"/>
    <w:rsid w:val="00EA1CDC"/>
    <w:rsid w:val="00EA3ABB"/>
    <w:rsid w:val="00EA7957"/>
    <w:rsid w:val="00EB3964"/>
    <w:rsid w:val="00EB493F"/>
    <w:rsid w:val="00EB7360"/>
    <w:rsid w:val="00EB7D42"/>
    <w:rsid w:val="00EC207D"/>
    <w:rsid w:val="00EC4697"/>
    <w:rsid w:val="00EC4C71"/>
    <w:rsid w:val="00EC4E7A"/>
    <w:rsid w:val="00EC5530"/>
    <w:rsid w:val="00EC5914"/>
    <w:rsid w:val="00EC5FC9"/>
    <w:rsid w:val="00EC7860"/>
    <w:rsid w:val="00ED241E"/>
    <w:rsid w:val="00ED2E95"/>
    <w:rsid w:val="00ED3CA8"/>
    <w:rsid w:val="00ED415A"/>
    <w:rsid w:val="00ED7BD7"/>
    <w:rsid w:val="00EE362B"/>
    <w:rsid w:val="00EE6646"/>
    <w:rsid w:val="00EE7391"/>
    <w:rsid w:val="00EF0916"/>
    <w:rsid w:val="00EF0F1F"/>
    <w:rsid w:val="00EF1E03"/>
    <w:rsid w:val="00EF2549"/>
    <w:rsid w:val="00EF3D37"/>
    <w:rsid w:val="00EF6E38"/>
    <w:rsid w:val="00EF76D9"/>
    <w:rsid w:val="00F06F16"/>
    <w:rsid w:val="00F07DDC"/>
    <w:rsid w:val="00F127CE"/>
    <w:rsid w:val="00F20096"/>
    <w:rsid w:val="00F2015D"/>
    <w:rsid w:val="00F23167"/>
    <w:rsid w:val="00F25F54"/>
    <w:rsid w:val="00F26C80"/>
    <w:rsid w:val="00F3099C"/>
    <w:rsid w:val="00F31F3E"/>
    <w:rsid w:val="00F3272E"/>
    <w:rsid w:val="00F33C09"/>
    <w:rsid w:val="00F343DE"/>
    <w:rsid w:val="00F3502D"/>
    <w:rsid w:val="00F370BF"/>
    <w:rsid w:val="00F377D5"/>
    <w:rsid w:val="00F43E36"/>
    <w:rsid w:val="00F440F9"/>
    <w:rsid w:val="00F4430E"/>
    <w:rsid w:val="00F470F3"/>
    <w:rsid w:val="00F47993"/>
    <w:rsid w:val="00F51BF3"/>
    <w:rsid w:val="00F51F18"/>
    <w:rsid w:val="00F520FF"/>
    <w:rsid w:val="00F52D91"/>
    <w:rsid w:val="00F53DAD"/>
    <w:rsid w:val="00F5610F"/>
    <w:rsid w:val="00F60D1E"/>
    <w:rsid w:val="00F613C6"/>
    <w:rsid w:val="00F62D67"/>
    <w:rsid w:val="00F62E0C"/>
    <w:rsid w:val="00F6312D"/>
    <w:rsid w:val="00F658AA"/>
    <w:rsid w:val="00F67066"/>
    <w:rsid w:val="00F74475"/>
    <w:rsid w:val="00F750F7"/>
    <w:rsid w:val="00F75A88"/>
    <w:rsid w:val="00F76697"/>
    <w:rsid w:val="00F80340"/>
    <w:rsid w:val="00F837CB"/>
    <w:rsid w:val="00F83CC4"/>
    <w:rsid w:val="00F8522D"/>
    <w:rsid w:val="00F85442"/>
    <w:rsid w:val="00F968E7"/>
    <w:rsid w:val="00F96F66"/>
    <w:rsid w:val="00F978F9"/>
    <w:rsid w:val="00FA07AD"/>
    <w:rsid w:val="00FA11A5"/>
    <w:rsid w:val="00FA38BB"/>
    <w:rsid w:val="00FA450A"/>
    <w:rsid w:val="00FA5D1D"/>
    <w:rsid w:val="00FA6412"/>
    <w:rsid w:val="00FA6753"/>
    <w:rsid w:val="00FA79CE"/>
    <w:rsid w:val="00FB2502"/>
    <w:rsid w:val="00FB6882"/>
    <w:rsid w:val="00FB6A6D"/>
    <w:rsid w:val="00FB6E50"/>
    <w:rsid w:val="00FB703B"/>
    <w:rsid w:val="00FC01D6"/>
    <w:rsid w:val="00FC0340"/>
    <w:rsid w:val="00FC3921"/>
    <w:rsid w:val="00FC3BD9"/>
    <w:rsid w:val="00FC4368"/>
    <w:rsid w:val="00FC52CA"/>
    <w:rsid w:val="00FC589F"/>
    <w:rsid w:val="00FC6533"/>
    <w:rsid w:val="00FC6C0A"/>
    <w:rsid w:val="00FC77A0"/>
    <w:rsid w:val="00FC7EA7"/>
    <w:rsid w:val="00FD054E"/>
    <w:rsid w:val="00FD20E2"/>
    <w:rsid w:val="00FD281B"/>
    <w:rsid w:val="00FD67A1"/>
    <w:rsid w:val="00FD7DE1"/>
    <w:rsid w:val="00FD7FE1"/>
    <w:rsid w:val="00FE2CE8"/>
    <w:rsid w:val="00FE4F91"/>
    <w:rsid w:val="00FF11FE"/>
    <w:rsid w:val="00FF2B9A"/>
    <w:rsid w:val="00FF627B"/>
    <w:rsid w:val="00FF7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5E9"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rsid w:val="003C7D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qFormat/>
    <w:rsid w:val="004D57EB"/>
    <w:pPr>
      <w:keepNext/>
      <w:tabs>
        <w:tab w:val="num" w:pos="0"/>
      </w:tabs>
      <w:suppressAutoHyphens/>
      <w:outlineLvl w:val="1"/>
    </w:pPr>
    <w:rPr>
      <w:rFonts w:ascii="Arial" w:hAnsi="Arial"/>
      <w:b/>
      <w:color w:val="000000"/>
      <w:sz w:val="20"/>
      <w:szCs w:val="20"/>
      <w:lang w:val="en-GB" w:eastAsia="ar-SA"/>
    </w:rPr>
  </w:style>
  <w:style w:type="paragraph" w:styleId="Balk3">
    <w:name w:val="heading 3"/>
    <w:basedOn w:val="Normal"/>
    <w:next w:val="Normal"/>
    <w:qFormat/>
    <w:rsid w:val="004D57EB"/>
    <w:pPr>
      <w:keepNext/>
      <w:tabs>
        <w:tab w:val="num" w:pos="0"/>
      </w:tabs>
      <w:suppressAutoHyphens/>
      <w:jc w:val="center"/>
      <w:outlineLvl w:val="2"/>
    </w:pPr>
    <w:rPr>
      <w:b/>
      <w:color w:val="000000"/>
      <w:sz w:val="18"/>
      <w:szCs w:val="20"/>
      <w:lang w:val="en-GB" w:eastAsia="ar-SA"/>
    </w:rPr>
  </w:style>
  <w:style w:type="paragraph" w:styleId="Balk6">
    <w:name w:val="heading 6"/>
    <w:basedOn w:val="Normal"/>
    <w:next w:val="Normal"/>
    <w:qFormat/>
    <w:rsid w:val="004D57EB"/>
    <w:pPr>
      <w:keepNext/>
      <w:numPr>
        <w:ilvl w:val="5"/>
        <w:numId w:val="1"/>
      </w:numPr>
      <w:suppressAutoHyphens/>
      <w:outlineLvl w:val="5"/>
    </w:pPr>
    <w:rPr>
      <w:b/>
      <w:color w:val="000000"/>
      <w:sz w:val="22"/>
      <w:u w:val="single"/>
      <w:lang w:val="fr-FR"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0D517E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rsid w:val="000D517E"/>
    <w:pPr>
      <w:tabs>
        <w:tab w:val="center" w:pos="4536"/>
        <w:tab w:val="right" w:pos="9072"/>
      </w:tabs>
    </w:pPr>
  </w:style>
  <w:style w:type="character" w:styleId="Kpr">
    <w:name w:val="Hyperlink"/>
    <w:rsid w:val="004D57EB"/>
    <w:rPr>
      <w:color w:val="0000FF"/>
      <w:u w:val="single"/>
    </w:rPr>
  </w:style>
  <w:style w:type="paragraph" w:styleId="BalonMetni">
    <w:name w:val="Balloon Text"/>
    <w:basedOn w:val="Normal"/>
    <w:link w:val="BalonMetniChar"/>
    <w:rsid w:val="008949D4"/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rsid w:val="008949D4"/>
    <w:rPr>
      <w:rFonts w:ascii="Tahoma" w:hAnsi="Tahoma" w:cs="Tahoma"/>
      <w:sz w:val="16"/>
      <w:szCs w:val="16"/>
      <w:lang w:val="en-US" w:eastAsia="en-US"/>
    </w:rPr>
  </w:style>
  <w:style w:type="character" w:customStyle="1" w:styleId="AltbilgiChar">
    <w:name w:val="Altbilgi Char"/>
    <w:link w:val="Altbilgi"/>
    <w:uiPriority w:val="99"/>
    <w:rsid w:val="009D1A11"/>
    <w:rPr>
      <w:sz w:val="24"/>
      <w:szCs w:val="24"/>
      <w:lang w:val="en-US" w:eastAsia="en-US"/>
    </w:rPr>
  </w:style>
  <w:style w:type="paragraph" w:customStyle="1" w:styleId="Achievement">
    <w:name w:val="Achievement"/>
    <w:basedOn w:val="GvdeMetni"/>
    <w:rsid w:val="00DD2835"/>
    <w:pPr>
      <w:jc w:val="left"/>
    </w:pPr>
    <w:rPr>
      <w:smallCaps/>
      <w:spacing w:val="20"/>
      <w:sz w:val="20"/>
    </w:rPr>
  </w:style>
  <w:style w:type="paragraph" w:styleId="GvdeMetni">
    <w:name w:val="Body Text"/>
    <w:basedOn w:val="Normal"/>
    <w:link w:val="GvdeMetniChar"/>
    <w:rsid w:val="00DD2835"/>
    <w:pPr>
      <w:spacing w:after="120"/>
      <w:ind w:left="-1080" w:right="1080"/>
      <w:jc w:val="both"/>
    </w:pPr>
    <w:rPr>
      <w:rFonts w:ascii="Arial" w:hAnsi="Arial"/>
      <w:sz w:val="22"/>
      <w:szCs w:val="20"/>
    </w:rPr>
  </w:style>
  <w:style w:type="character" w:customStyle="1" w:styleId="GvdeMetniChar">
    <w:name w:val="Gövde Metni Char"/>
    <w:link w:val="GvdeMetni"/>
    <w:rsid w:val="00DD2835"/>
    <w:rPr>
      <w:rFonts w:ascii="Arial" w:hAnsi="Arial"/>
      <w:sz w:val="22"/>
      <w:lang w:val="en-US"/>
    </w:rPr>
  </w:style>
  <w:style w:type="paragraph" w:customStyle="1" w:styleId="Address">
    <w:name w:val="Address"/>
    <w:basedOn w:val="GvdeMetni"/>
    <w:rsid w:val="00DD2835"/>
    <w:pPr>
      <w:keepLines/>
      <w:spacing w:after="0"/>
      <w:ind w:left="-1800"/>
      <w:jc w:val="center"/>
    </w:pPr>
    <w:rPr>
      <w:i/>
    </w:rPr>
  </w:style>
  <w:style w:type="paragraph" w:customStyle="1" w:styleId="CityState">
    <w:name w:val="City/State"/>
    <w:basedOn w:val="GvdeMetni"/>
    <w:rsid w:val="00DD2835"/>
    <w:pPr>
      <w:keepNext/>
      <w:spacing w:after="0"/>
      <w:ind w:left="-1800"/>
      <w:jc w:val="left"/>
    </w:pPr>
  </w:style>
  <w:style w:type="paragraph" w:customStyle="1" w:styleId="CompanyName">
    <w:name w:val="Company Name"/>
    <w:basedOn w:val="GvdeMetni"/>
    <w:rsid w:val="00DD2835"/>
    <w:pPr>
      <w:keepNext/>
      <w:spacing w:before="120" w:after="0" w:line="280" w:lineRule="exact"/>
      <w:ind w:left="-1800"/>
      <w:jc w:val="left"/>
    </w:pPr>
    <w:rPr>
      <w:b/>
    </w:rPr>
  </w:style>
  <w:style w:type="paragraph" w:styleId="Tarih">
    <w:name w:val="Date"/>
    <w:basedOn w:val="GvdeMetni"/>
    <w:link w:val="TarihChar"/>
    <w:rsid w:val="00DD2835"/>
    <w:pPr>
      <w:keepNext/>
      <w:framePr w:w="4608" w:vSpace="58" w:wrap="around" w:vAnchor="text" w:hAnchor="margin" w:xAlign="right" w:y="116"/>
      <w:ind w:left="0"/>
      <w:jc w:val="right"/>
    </w:pPr>
    <w:rPr>
      <w:i/>
    </w:rPr>
  </w:style>
  <w:style w:type="character" w:customStyle="1" w:styleId="TarihChar">
    <w:name w:val="Tarih Char"/>
    <w:link w:val="Tarih"/>
    <w:rsid w:val="00DD2835"/>
    <w:rPr>
      <w:rFonts w:ascii="Arial" w:hAnsi="Arial"/>
      <w:i/>
      <w:sz w:val="22"/>
      <w:lang w:val="en-US"/>
    </w:rPr>
  </w:style>
  <w:style w:type="paragraph" w:customStyle="1" w:styleId="Institution">
    <w:name w:val="Institution"/>
    <w:basedOn w:val="GvdeMetni"/>
    <w:rsid w:val="00DD2835"/>
    <w:pPr>
      <w:keepNext/>
      <w:spacing w:before="120" w:after="0" w:line="260" w:lineRule="exact"/>
      <w:ind w:left="-1800"/>
      <w:jc w:val="left"/>
    </w:pPr>
    <w:rPr>
      <w:b/>
    </w:rPr>
  </w:style>
  <w:style w:type="paragraph" w:styleId="ListeMaddemi">
    <w:name w:val="List Bullet"/>
    <w:basedOn w:val="Liste"/>
    <w:rsid w:val="00DD2835"/>
    <w:pPr>
      <w:keepLines/>
      <w:spacing w:before="60" w:after="60"/>
      <w:ind w:left="-461" w:right="1080" w:hanging="259"/>
      <w:contextualSpacing w:val="0"/>
      <w:jc w:val="both"/>
    </w:pPr>
    <w:rPr>
      <w:rFonts w:ascii="Arial" w:hAnsi="Arial"/>
      <w:sz w:val="22"/>
      <w:szCs w:val="20"/>
      <w:lang w:eastAsia="tr-TR"/>
    </w:rPr>
  </w:style>
  <w:style w:type="paragraph" w:customStyle="1" w:styleId="Name">
    <w:name w:val="Name"/>
    <w:basedOn w:val="GvdeMetni"/>
    <w:rsid w:val="00DD2835"/>
    <w:pPr>
      <w:spacing w:before="120" w:after="0"/>
      <w:ind w:left="-1800"/>
      <w:jc w:val="center"/>
    </w:pPr>
    <w:rPr>
      <w:b/>
      <w:i/>
      <w:sz w:val="24"/>
    </w:rPr>
  </w:style>
  <w:style w:type="paragraph" w:customStyle="1" w:styleId="PersonalData">
    <w:name w:val="Personal Data"/>
    <w:basedOn w:val="GvdeMetni"/>
    <w:rsid w:val="00DD2835"/>
    <w:rPr>
      <w:i/>
    </w:rPr>
  </w:style>
  <w:style w:type="paragraph" w:customStyle="1" w:styleId="SectionTitle">
    <w:name w:val="Section Title"/>
    <w:basedOn w:val="Normal"/>
    <w:rsid w:val="00DD2835"/>
    <w:pPr>
      <w:keepNext/>
      <w:keepLines/>
      <w:pBdr>
        <w:top w:val="single" w:sz="6" w:space="6" w:color="auto"/>
      </w:pBdr>
      <w:spacing w:before="120" w:after="120" w:line="260" w:lineRule="exact"/>
      <w:ind w:left="-1800" w:right="1080"/>
      <w:jc w:val="center"/>
    </w:pPr>
    <w:rPr>
      <w:rFonts w:ascii="Arial" w:hAnsi="Arial"/>
      <w:b/>
      <w:smallCaps/>
      <w:color w:val="808080"/>
      <w:spacing w:val="120"/>
      <w:szCs w:val="20"/>
      <w:lang w:eastAsia="tr-TR"/>
    </w:rPr>
  </w:style>
  <w:style w:type="paragraph" w:styleId="Liste">
    <w:name w:val="List"/>
    <w:basedOn w:val="Normal"/>
    <w:rsid w:val="00DD2835"/>
    <w:pPr>
      <w:ind w:left="283" w:hanging="283"/>
      <w:contextualSpacing/>
    </w:pPr>
  </w:style>
  <w:style w:type="paragraph" w:styleId="ListeParagraf">
    <w:name w:val="List Paragraph"/>
    <w:basedOn w:val="Normal"/>
    <w:uiPriority w:val="34"/>
    <w:qFormat/>
    <w:rsid w:val="006C463B"/>
    <w:pPr>
      <w:ind w:left="708"/>
    </w:pPr>
  </w:style>
  <w:style w:type="paragraph" w:customStyle="1" w:styleId="demet">
    <w:name w:val="demet"/>
    <w:basedOn w:val="Normal"/>
    <w:rsid w:val="00A67DED"/>
    <w:pPr>
      <w:jc w:val="both"/>
    </w:pPr>
    <w:rPr>
      <w:spacing w:val="5"/>
      <w:szCs w:val="20"/>
    </w:rPr>
  </w:style>
  <w:style w:type="paragraph" w:customStyle="1" w:styleId="Baar">
    <w:name w:val="Başarı"/>
    <w:basedOn w:val="GvdeMetni"/>
    <w:rsid w:val="00DF2E88"/>
    <w:pPr>
      <w:tabs>
        <w:tab w:val="num" w:pos="0"/>
      </w:tabs>
      <w:spacing w:after="60" w:line="240" w:lineRule="atLeast"/>
      <w:ind w:left="0" w:right="0"/>
    </w:pPr>
    <w:rPr>
      <w:rFonts w:ascii="Garamond" w:hAnsi="Garamond"/>
      <w:lang w:val="tr-TR"/>
    </w:rPr>
  </w:style>
  <w:style w:type="paragraph" w:customStyle="1" w:styleId="irketAd">
    <w:name w:val="Şirket Adı"/>
    <w:basedOn w:val="Normal"/>
    <w:next w:val="Normal"/>
    <w:autoRedefine/>
    <w:rsid w:val="00DF2E88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tr-TR"/>
    </w:rPr>
  </w:style>
  <w:style w:type="paragraph" w:customStyle="1" w:styleId="KsmKonuBal">
    <w:name w:val="Kısım Konu Başlığı"/>
    <w:basedOn w:val="Normal"/>
    <w:next w:val="Ama"/>
    <w:autoRedefine/>
    <w:rsid w:val="00DF2E88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tr-TR"/>
    </w:rPr>
  </w:style>
  <w:style w:type="paragraph" w:customStyle="1" w:styleId="Ama">
    <w:name w:val="Amaç"/>
    <w:basedOn w:val="Normal"/>
    <w:next w:val="GvdeMetni"/>
    <w:rsid w:val="00DF2E88"/>
    <w:pPr>
      <w:spacing w:before="60" w:after="220" w:line="220" w:lineRule="atLeast"/>
      <w:jc w:val="both"/>
    </w:pPr>
    <w:rPr>
      <w:rFonts w:ascii="Garamond" w:hAnsi="Garamond"/>
      <w:sz w:val="22"/>
      <w:szCs w:val="20"/>
      <w:lang w:val="tr-TR"/>
    </w:rPr>
  </w:style>
  <w:style w:type="paragraph" w:customStyle="1" w:styleId="description">
    <w:name w:val="description"/>
    <w:basedOn w:val="Normal"/>
    <w:rsid w:val="00854837"/>
    <w:pPr>
      <w:spacing w:before="100" w:beforeAutospacing="1" w:after="100" w:afterAutospacing="1"/>
    </w:pPr>
    <w:rPr>
      <w:lang w:val="tr-TR" w:eastAsia="tr-TR"/>
    </w:rPr>
  </w:style>
  <w:style w:type="character" w:customStyle="1" w:styleId="hps">
    <w:name w:val="hps"/>
    <w:basedOn w:val="VarsaylanParagrafYazTipi"/>
    <w:rsid w:val="00854837"/>
  </w:style>
  <w:style w:type="character" w:customStyle="1" w:styleId="shorttext">
    <w:name w:val="short_text"/>
    <w:basedOn w:val="VarsaylanParagrafYazTipi"/>
    <w:rsid w:val="00854837"/>
  </w:style>
  <w:style w:type="paragraph" w:styleId="AklamaMetni">
    <w:name w:val="annotation text"/>
    <w:basedOn w:val="Normal"/>
    <w:link w:val="AklamaMetniChar"/>
    <w:rsid w:val="00AC05E6"/>
    <w:rPr>
      <w:rFonts w:ascii="Arial" w:hAnsi="Arial"/>
      <w:sz w:val="20"/>
      <w:szCs w:val="20"/>
    </w:rPr>
  </w:style>
  <w:style w:type="character" w:customStyle="1" w:styleId="AklamaMetniChar">
    <w:name w:val="Açıklama Metni Char"/>
    <w:link w:val="AklamaMetni"/>
    <w:rsid w:val="00AC05E6"/>
    <w:rPr>
      <w:rFonts w:ascii="Arial" w:hAnsi="Arial"/>
      <w:lang w:val="en-US"/>
    </w:rPr>
  </w:style>
  <w:style w:type="character" w:customStyle="1" w:styleId="Balk1Char">
    <w:name w:val="Başlık 1 Char"/>
    <w:link w:val="Balk1"/>
    <w:rsid w:val="003C7DF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ResimYazs">
    <w:name w:val="caption"/>
    <w:basedOn w:val="Normal"/>
    <w:next w:val="Normal"/>
    <w:qFormat/>
    <w:rsid w:val="003C7DF1"/>
    <w:pPr>
      <w:spacing w:before="100" w:beforeAutospacing="1" w:after="100" w:afterAutospacing="1"/>
    </w:pPr>
    <w:rPr>
      <w:b/>
      <w:bCs/>
      <w:color w:val="000080"/>
      <w:lang w:val="tr-TR" w:eastAsia="tr-TR"/>
    </w:rPr>
  </w:style>
  <w:style w:type="paragraph" w:styleId="NormalWeb">
    <w:name w:val="Normal (Web)"/>
    <w:basedOn w:val="Normal"/>
    <w:uiPriority w:val="99"/>
    <w:rsid w:val="00E16E91"/>
    <w:rPr>
      <w:rFonts w:ascii="Arial" w:hAnsi="Arial" w:cs="Arial"/>
      <w:sz w:val="20"/>
      <w:szCs w:val="20"/>
      <w:lang w:val="tr-TR" w:eastAsia="tr-TR"/>
    </w:rPr>
  </w:style>
  <w:style w:type="paragraph" w:customStyle="1" w:styleId="Default">
    <w:name w:val="Default"/>
    <w:rsid w:val="00ED2E95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</w:rPr>
  </w:style>
  <w:style w:type="paragraph" w:styleId="AralkYok">
    <w:name w:val="No Spacing"/>
    <w:basedOn w:val="Normal"/>
    <w:uiPriority w:val="1"/>
    <w:qFormat/>
    <w:rsid w:val="00A54B6D"/>
    <w:rPr>
      <w:rFonts w:ascii="Calibri" w:eastAsia="Calibri" w:hAnsi="Calibri"/>
      <w:sz w:val="22"/>
      <w:szCs w:val="22"/>
      <w:lang w:val="tr-TR" w:eastAsia="tr-TR"/>
    </w:rPr>
  </w:style>
  <w:style w:type="paragraph" w:styleId="KonuBal">
    <w:name w:val="Title"/>
    <w:basedOn w:val="Normal"/>
    <w:link w:val="KonuBalChar"/>
    <w:qFormat/>
    <w:rsid w:val="00241F72"/>
    <w:pPr>
      <w:jc w:val="center"/>
    </w:pPr>
    <w:rPr>
      <w:b/>
      <w:bCs/>
      <w:sz w:val="32"/>
      <w:lang w:val="tr-TR"/>
    </w:rPr>
  </w:style>
  <w:style w:type="character" w:customStyle="1" w:styleId="KonuBalChar">
    <w:name w:val="Konu Başlığı Char"/>
    <w:basedOn w:val="VarsaylanParagrafYazTipi"/>
    <w:link w:val="KonuBal"/>
    <w:rsid w:val="00241F72"/>
    <w:rPr>
      <w:b/>
      <w:bCs/>
      <w:sz w:val="32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241F72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41F72"/>
    <w:pPr>
      <w:widowControl w:val="0"/>
    </w:pPr>
    <w:rPr>
      <w:rFonts w:ascii="Calibri" w:eastAsia="Calibri" w:hAnsi="Calibri"/>
      <w:sz w:val="22"/>
      <w:szCs w:val="22"/>
    </w:rPr>
  </w:style>
  <w:style w:type="character" w:styleId="AklamaBavurusu">
    <w:name w:val="annotation reference"/>
    <w:basedOn w:val="VarsaylanParagrafYazTipi"/>
    <w:rsid w:val="00B52910"/>
    <w:rPr>
      <w:sz w:val="16"/>
      <w:szCs w:val="16"/>
    </w:rPr>
  </w:style>
  <w:style w:type="paragraph" w:styleId="AklamaKonusu">
    <w:name w:val="annotation subject"/>
    <w:basedOn w:val="AklamaMetni"/>
    <w:next w:val="AklamaMetni"/>
    <w:link w:val="AklamaKonusuChar"/>
    <w:rsid w:val="00B52910"/>
    <w:rPr>
      <w:rFonts w:ascii="Times New Roman" w:hAnsi="Times New Roman"/>
      <w:b/>
      <w:bCs/>
    </w:rPr>
  </w:style>
  <w:style w:type="character" w:customStyle="1" w:styleId="AklamaKonusuChar">
    <w:name w:val="Açıklama Konusu Char"/>
    <w:basedOn w:val="AklamaMetniChar"/>
    <w:link w:val="AklamaKonusu"/>
    <w:rsid w:val="00B52910"/>
    <w:rPr>
      <w:rFonts w:ascii="Arial" w:hAnsi="Arial"/>
      <w:b/>
      <w:bCs/>
      <w:lang w:val="en-US" w:eastAsia="en-US"/>
    </w:rPr>
  </w:style>
  <w:style w:type="paragraph" w:customStyle="1" w:styleId="CVNormal">
    <w:name w:val="CV Normal"/>
    <w:basedOn w:val="Normal"/>
    <w:rsid w:val="00CE4E87"/>
    <w:pPr>
      <w:suppressAutoHyphens/>
      <w:ind w:left="113" w:right="113"/>
    </w:pPr>
    <w:rPr>
      <w:rFonts w:ascii="Arial Narrow" w:hAnsi="Arial Narrow"/>
      <w:sz w:val="20"/>
      <w:szCs w:val="20"/>
      <w:lang w:eastAsia="ar-SA"/>
    </w:rPr>
  </w:style>
  <w:style w:type="paragraph" w:customStyle="1" w:styleId="CVNormal-FirstLine">
    <w:name w:val="CV Normal - First Line"/>
    <w:basedOn w:val="CVNormal"/>
    <w:next w:val="CVNormal"/>
    <w:rsid w:val="00CE4E87"/>
    <w:pPr>
      <w:spacing w:before="7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5E9"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rsid w:val="003C7D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qFormat/>
    <w:rsid w:val="004D57EB"/>
    <w:pPr>
      <w:keepNext/>
      <w:tabs>
        <w:tab w:val="num" w:pos="0"/>
      </w:tabs>
      <w:suppressAutoHyphens/>
      <w:outlineLvl w:val="1"/>
    </w:pPr>
    <w:rPr>
      <w:rFonts w:ascii="Arial" w:hAnsi="Arial"/>
      <w:b/>
      <w:color w:val="000000"/>
      <w:sz w:val="20"/>
      <w:szCs w:val="20"/>
      <w:lang w:val="en-GB" w:eastAsia="ar-SA"/>
    </w:rPr>
  </w:style>
  <w:style w:type="paragraph" w:styleId="Balk3">
    <w:name w:val="heading 3"/>
    <w:basedOn w:val="Normal"/>
    <w:next w:val="Normal"/>
    <w:qFormat/>
    <w:rsid w:val="004D57EB"/>
    <w:pPr>
      <w:keepNext/>
      <w:tabs>
        <w:tab w:val="num" w:pos="0"/>
      </w:tabs>
      <w:suppressAutoHyphens/>
      <w:jc w:val="center"/>
      <w:outlineLvl w:val="2"/>
    </w:pPr>
    <w:rPr>
      <w:b/>
      <w:color w:val="000000"/>
      <w:sz w:val="18"/>
      <w:szCs w:val="20"/>
      <w:lang w:val="en-GB" w:eastAsia="ar-SA"/>
    </w:rPr>
  </w:style>
  <w:style w:type="paragraph" w:styleId="Balk6">
    <w:name w:val="heading 6"/>
    <w:basedOn w:val="Normal"/>
    <w:next w:val="Normal"/>
    <w:qFormat/>
    <w:rsid w:val="004D57EB"/>
    <w:pPr>
      <w:keepNext/>
      <w:numPr>
        <w:ilvl w:val="5"/>
        <w:numId w:val="1"/>
      </w:numPr>
      <w:suppressAutoHyphens/>
      <w:outlineLvl w:val="5"/>
    </w:pPr>
    <w:rPr>
      <w:b/>
      <w:color w:val="000000"/>
      <w:sz w:val="22"/>
      <w:u w:val="single"/>
      <w:lang w:val="fr-FR"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0D517E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rsid w:val="000D517E"/>
    <w:pPr>
      <w:tabs>
        <w:tab w:val="center" w:pos="4536"/>
        <w:tab w:val="right" w:pos="9072"/>
      </w:tabs>
    </w:pPr>
  </w:style>
  <w:style w:type="character" w:styleId="Kpr">
    <w:name w:val="Hyperlink"/>
    <w:rsid w:val="004D57EB"/>
    <w:rPr>
      <w:color w:val="0000FF"/>
      <w:u w:val="single"/>
    </w:rPr>
  </w:style>
  <w:style w:type="paragraph" w:styleId="BalonMetni">
    <w:name w:val="Balloon Text"/>
    <w:basedOn w:val="Normal"/>
    <w:link w:val="BalonMetniChar"/>
    <w:rsid w:val="008949D4"/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rsid w:val="008949D4"/>
    <w:rPr>
      <w:rFonts w:ascii="Tahoma" w:hAnsi="Tahoma" w:cs="Tahoma"/>
      <w:sz w:val="16"/>
      <w:szCs w:val="16"/>
      <w:lang w:val="en-US" w:eastAsia="en-US"/>
    </w:rPr>
  </w:style>
  <w:style w:type="character" w:customStyle="1" w:styleId="AltbilgiChar">
    <w:name w:val="Altbilgi Char"/>
    <w:link w:val="Altbilgi"/>
    <w:uiPriority w:val="99"/>
    <w:rsid w:val="009D1A11"/>
    <w:rPr>
      <w:sz w:val="24"/>
      <w:szCs w:val="24"/>
      <w:lang w:val="en-US" w:eastAsia="en-US"/>
    </w:rPr>
  </w:style>
  <w:style w:type="paragraph" w:customStyle="1" w:styleId="Achievement">
    <w:name w:val="Achievement"/>
    <w:basedOn w:val="GvdeMetni"/>
    <w:rsid w:val="00DD2835"/>
    <w:pPr>
      <w:jc w:val="left"/>
    </w:pPr>
    <w:rPr>
      <w:smallCaps/>
      <w:spacing w:val="20"/>
      <w:sz w:val="20"/>
    </w:rPr>
  </w:style>
  <w:style w:type="paragraph" w:styleId="GvdeMetni">
    <w:name w:val="Body Text"/>
    <w:basedOn w:val="Normal"/>
    <w:link w:val="GvdeMetniChar"/>
    <w:rsid w:val="00DD2835"/>
    <w:pPr>
      <w:spacing w:after="120"/>
      <w:ind w:left="-1080" w:right="1080"/>
      <w:jc w:val="both"/>
    </w:pPr>
    <w:rPr>
      <w:rFonts w:ascii="Arial" w:hAnsi="Arial"/>
      <w:sz w:val="22"/>
      <w:szCs w:val="20"/>
    </w:rPr>
  </w:style>
  <w:style w:type="character" w:customStyle="1" w:styleId="GvdeMetniChar">
    <w:name w:val="Gövde Metni Char"/>
    <w:link w:val="GvdeMetni"/>
    <w:rsid w:val="00DD2835"/>
    <w:rPr>
      <w:rFonts w:ascii="Arial" w:hAnsi="Arial"/>
      <w:sz w:val="22"/>
      <w:lang w:val="en-US"/>
    </w:rPr>
  </w:style>
  <w:style w:type="paragraph" w:customStyle="1" w:styleId="Address">
    <w:name w:val="Address"/>
    <w:basedOn w:val="GvdeMetni"/>
    <w:rsid w:val="00DD2835"/>
    <w:pPr>
      <w:keepLines/>
      <w:spacing w:after="0"/>
      <w:ind w:left="-1800"/>
      <w:jc w:val="center"/>
    </w:pPr>
    <w:rPr>
      <w:i/>
    </w:rPr>
  </w:style>
  <w:style w:type="paragraph" w:customStyle="1" w:styleId="CityState">
    <w:name w:val="City/State"/>
    <w:basedOn w:val="GvdeMetni"/>
    <w:rsid w:val="00DD2835"/>
    <w:pPr>
      <w:keepNext/>
      <w:spacing w:after="0"/>
      <w:ind w:left="-1800"/>
      <w:jc w:val="left"/>
    </w:pPr>
  </w:style>
  <w:style w:type="paragraph" w:customStyle="1" w:styleId="CompanyName">
    <w:name w:val="Company Name"/>
    <w:basedOn w:val="GvdeMetni"/>
    <w:rsid w:val="00DD2835"/>
    <w:pPr>
      <w:keepNext/>
      <w:spacing w:before="120" w:after="0" w:line="280" w:lineRule="exact"/>
      <w:ind w:left="-1800"/>
      <w:jc w:val="left"/>
    </w:pPr>
    <w:rPr>
      <w:b/>
    </w:rPr>
  </w:style>
  <w:style w:type="paragraph" w:styleId="Tarih">
    <w:name w:val="Date"/>
    <w:basedOn w:val="GvdeMetni"/>
    <w:link w:val="TarihChar"/>
    <w:rsid w:val="00DD2835"/>
    <w:pPr>
      <w:keepNext/>
      <w:framePr w:w="4608" w:vSpace="58" w:wrap="around" w:vAnchor="text" w:hAnchor="margin" w:xAlign="right" w:y="116"/>
      <w:ind w:left="0"/>
      <w:jc w:val="right"/>
    </w:pPr>
    <w:rPr>
      <w:i/>
    </w:rPr>
  </w:style>
  <w:style w:type="character" w:customStyle="1" w:styleId="TarihChar">
    <w:name w:val="Tarih Char"/>
    <w:link w:val="Tarih"/>
    <w:rsid w:val="00DD2835"/>
    <w:rPr>
      <w:rFonts w:ascii="Arial" w:hAnsi="Arial"/>
      <w:i/>
      <w:sz w:val="22"/>
      <w:lang w:val="en-US"/>
    </w:rPr>
  </w:style>
  <w:style w:type="paragraph" w:customStyle="1" w:styleId="Institution">
    <w:name w:val="Institution"/>
    <w:basedOn w:val="GvdeMetni"/>
    <w:rsid w:val="00DD2835"/>
    <w:pPr>
      <w:keepNext/>
      <w:spacing w:before="120" w:after="0" w:line="260" w:lineRule="exact"/>
      <w:ind w:left="-1800"/>
      <w:jc w:val="left"/>
    </w:pPr>
    <w:rPr>
      <w:b/>
    </w:rPr>
  </w:style>
  <w:style w:type="paragraph" w:styleId="ListeMaddemi">
    <w:name w:val="List Bullet"/>
    <w:basedOn w:val="Liste"/>
    <w:rsid w:val="00DD2835"/>
    <w:pPr>
      <w:keepLines/>
      <w:spacing w:before="60" w:after="60"/>
      <w:ind w:left="-461" w:right="1080" w:hanging="259"/>
      <w:contextualSpacing w:val="0"/>
      <w:jc w:val="both"/>
    </w:pPr>
    <w:rPr>
      <w:rFonts w:ascii="Arial" w:hAnsi="Arial"/>
      <w:sz w:val="22"/>
      <w:szCs w:val="20"/>
      <w:lang w:eastAsia="tr-TR"/>
    </w:rPr>
  </w:style>
  <w:style w:type="paragraph" w:customStyle="1" w:styleId="Name">
    <w:name w:val="Name"/>
    <w:basedOn w:val="GvdeMetni"/>
    <w:rsid w:val="00DD2835"/>
    <w:pPr>
      <w:spacing w:before="120" w:after="0"/>
      <w:ind w:left="-1800"/>
      <w:jc w:val="center"/>
    </w:pPr>
    <w:rPr>
      <w:b/>
      <w:i/>
      <w:sz w:val="24"/>
    </w:rPr>
  </w:style>
  <w:style w:type="paragraph" w:customStyle="1" w:styleId="PersonalData">
    <w:name w:val="Personal Data"/>
    <w:basedOn w:val="GvdeMetni"/>
    <w:rsid w:val="00DD2835"/>
    <w:rPr>
      <w:i/>
    </w:rPr>
  </w:style>
  <w:style w:type="paragraph" w:customStyle="1" w:styleId="SectionTitle">
    <w:name w:val="Section Title"/>
    <w:basedOn w:val="Normal"/>
    <w:rsid w:val="00DD2835"/>
    <w:pPr>
      <w:keepNext/>
      <w:keepLines/>
      <w:pBdr>
        <w:top w:val="single" w:sz="6" w:space="6" w:color="auto"/>
      </w:pBdr>
      <w:spacing w:before="120" w:after="120" w:line="260" w:lineRule="exact"/>
      <w:ind w:left="-1800" w:right="1080"/>
      <w:jc w:val="center"/>
    </w:pPr>
    <w:rPr>
      <w:rFonts w:ascii="Arial" w:hAnsi="Arial"/>
      <w:b/>
      <w:smallCaps/>
      <w:color w:val="808080"/>
      <w:spacing w:val="120"/>
      <w:szCs w:val="20"/>
      <w:lang w:eastAsia="tr-TR"/>
    </w:rPr>
  </w:style>
  <w:style w:type="paragraph" w:styleId="Liste">
    <w:name w:val="List"/>
    <w:basedOn w:val="Normal"/>
    <w:rsid w:val="00DD2835"/>
    <w:pPr>
      <w:ind w:left="283" w:hanging="283"/>
      <w:contextualSpacing/>
    </w:pPr>
  </w:style>
  <w:style w:type="paragraph" w:styleId="ListeParagraf">
    <w:name w:val="List Paragraph"/>
    <w:basedOn w:val="Normal"/>
    <w:uiPriority w:val="34"/>
    <w:qFormat/>
    <w:rsid w:val="006C463B"/>
    <w:pPr>
      <w:ind w:left="708"/>
    </w:pPr>
  </w:style>
  <w:style w:type="paragraph" w:customStyle="1" w:styleId="demet">
    <w:name w:val="demet"/>
    <w:basedOn w:val="Normal"/>
    <w:rsid w:val="00A67DED"/>
    <w:pPr>
      <w:jc w:val="both"/>
    </w:pPr>
    <w:rPr>
      <w:spacing w:val="5"/>
      <w:szCs w:val="20"/>
    </w:rPr>
  </w:style>
  <w:style w:type="paragraph" w:customStyle="1" w:styleId="Baar">
    <w:name w:val="Başarı"/>
    <w:basedOn w:val="GvdeMetni"/>
    <w:rsid w:val="00DF2E88"/>
    <w:pPr>
      <w:tabs>
        <w:tab w:val="num" w:pos="0"/>
      </w:tabs>
      <w:spacing w:after="60" w:line="240" w:lineRule="atLeast"/>
      <w:ind w:left="0" w:right="0"/>
    </w:pPr>
    <w:rPr>
      <w:rFonts w:ascii="Garamond" w:hAnsi="Garamond"/>
      <w:lang w:val="tr-TR"/>
    </w:rPr>
  </w:style>
  <w:style w:type="paragraph" w:customStyle="1" w:styleId="irketAd">
    <w:name w:val="Şirket Adı"/>
    <w:basedOn w:val="Normal"/>
    <w:next w:val="Normal"/>
    <w:autoRedefine/>
    <w:rsid w:val="00DF2E88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tr-TR"/>
    </w:rPr>
  </w:style>
  <w:style w:type="paragraph" w:customStyle="1" w:styleId="KsmKonuBal">
    <w:name w:val="Kısım Konu Başlığı"/>
    <w:basedOn w:val="Normal"/>
    <w:next w:val="Ama"/>
    <w:autoRedefine/>
    <w:rsid w:val="00DF2E88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tr-TR"/>
    </w:rPr>
  </w:style>
  <w:style w:type="paragraph" w:customStyle="1" w:styleId="Ama">
    <w:name w:val="Amaç"/>
    <w:basedOn w:val="Normal"/>
    <w:next w:val="GvdeMetni"/>
    <w:rsid w:val="00DF2E88"/>
    <w:pPr>
      <w:spacing w:before="60" w:after="220" w:line="220" w:lineRule="atLeast"/>
      <w:jc w:val="both"/>
    </w:pPr>
    <w:rPr>
      <w:rFonts w:ascii="Garamond" w:hAnsi="Garamond"/>
      <w:sz w:val="22"/>
      <w:szCs w:val="20"/>
      <w:lang w:val="tr-TR"/>
    </w:rPr>
  </w:style>
  <w:style w:type="paragraph" w:customStyle="1" w:styleId="description">
    <w:name w:val="description"/>
    <w:basedOn w:val="Normal"/>
    <w:rsid w:val="00854837"/>
    <w:pPr>
      <w:spacing w:before="100" w:beforeAutospacing="1" w:after="100" w:afterAutospacing="1"/>
    </w:pPr>
    <w:rPr>
      <w:lang w:val="tr-TR" w:eastAsia="tr-TR"/>
    </w:rPr>
  </w:style>
  <w:style w:type="character" w:customStyle="1" w:styleId="hps">
    <w:name w:val="hps"/>
    <w:basedOn w:val="VarsaylanParagrafYazTipi"/>
    <w:rsid w:val="00854837"/>
  </w:style>
  <w:style w:type="character" w:customStyle="1" w:styleId="shorttext">
    <w:name w:val="short_text"/>
    <w:basedOn w:val="VarsaylanParagrafYazTipi"/>
    <w:rsid w:val="00854837"/>
  </w:style>
  <w:style w:type="paragraph" w:styleId="AklamaMetni">
    <w:name w:val="annotation text"/>
    <w:basedOn w:val="Normal"/>
    <w:link w:val="AklamaMetniChar"/>
    <w:rsid w:val="00AC05E6"/>
    <w:rPr>
      <w:rFonts w:ascii="Arial" w:hAnsi="Arial"/>
      <w:sz w:val="20"/>
      <w:szCs w:val="20"/>
    </w:rPr>
  </w:style>
  <w:style w:type="character" w:customStyle="1" w:styleId="AklamaMetniChar">
    <w:name w:val="Açıklama Metni Char"/>
    <w:link w:val="AklamaMetni"/>
    <w:rsid w:val="00AC05E6"/>
    <w:rPr>
      <w:rFonts w:ascii="Arial" w:hAnsi="Arial"/>
      <w:lang w:val="en-US"/>
    </w:rPr>
  </w:style>
  <w:style w:type="character" w:customStyle="1" w:styleId="Balk1Char">
    <w:name w:val="Başlık 1 Char"/>
    <w:link w:val="Balk1"/>
    <w:rsid w:val="003C7DF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ResimYazs">
    <w:name w:val="caption"/>
    <w:basedOn w:val="Normal"/>
    <w:next w:val="Normal"/>
    <w:qFormat/>
    <w:rsid w:val="003C7DF1"/>
    <w:pPr>
      <w:spacing w:before="100" w:beforeAutospacing="1" w:after="100" w:afterAutospacing="1"/>
    </w:pPr>
    <w:rPr>
      <w:b/>
      <w:bCs/>
      <w:color w:val="000080"/>
      <w:lang w:val="tr-TR" w:eastAsia="tr-TR"/>
    </w:rPr>
  </w:style>
  <w:style w:type="paragraph" w:styleId="NormalWeb">
    <w:name w:val="Normal (Web)"/>
    <w:basedOn w:val="Normal"/>
    <w:uiPriority w:val="99"/>
    <w:rsid w:val="00E16E91"/>
    <w:rPr>
      <w:rFonts w:ascii="Arial" w:hAnsi="Arial" w:cs="Arial"/>
      <w:sz w:val="20"/>
      <w:szCs w:val="20"/>
      <w:lang w:val="tr-TR" w:eastAsia="tr-TR"/>
    </w:rPr>
  </w:style>
  <w:style w:type="paragraph" w:customStyle="1" w:styleId="Default">
    <w:name w:val="Default"/>
    <w:rsid w:val="00ED2E95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</w:rPr>
  </w:style>
  <w:style w:type="paragraph" w:styleId="AralkYok">
    <w:name w:val="No Spacing"/>
    <w:basedOn w:val="Normal"/>
    <w:uiPriority w:val="1"/>
    <w:qFormat/>
    <w:rsid w:val="00A54B6D"/>
    <w:rPr>
      <w:rFonts w:ascii="Calibri" w:eastAsia="Calibri" w:hAnsi="Calibri"/>
      <w:sz w:val="22"/>
      <w:szCs w:val="22"/>
      <w:lang w:val="tr-TR" w:eastAsia="tr-TR"/>
    </w:rPr>
  </w:style>
  <w:style w:type="paragraph" w:styleId="KonuBal">
    <w:name w:val="Title"/>
    <w:basedOn w:val="Normal"/>
    <w:link w:val="KonuBalChar"/>
    <w:qFormat/>
    <w:rsid w:val="00241F72"/>
    <w:pPr>
      <w:jc w:val="center"/>
    </w:pPr>
    <w:rPr>
      <w:b/>
      <w:bCs/>
      <w:sz w:val="32"/>
      <w:lang w:val="tr-TR"/>
    </w:rPr>
  </w:style>
  <w:style w:type="character" w:customStyle="1" w:styleId="KonuBalChar">
    <w:name w:val="Konu Başlığı Char"/>
    <w:basedOn w:val="VarsaylanParagrafYazTipi"/>
    <w:link w:val="KonuBal"/>
    <w:rsid w:val="00241F72"/>
    <w:rPr>
      <w:b/>
      <w:bCs/>
      <w:sz w:val="32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241F72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41F72"/>
    <w:pPr>
      <w:widowControl w:val="0"/>
    </w:pPr>
    <w:rPr>
      <w:rFonts w:ascii="Calibri" w:eastAsia="Calibri" w:hAnsi="Calibri"/>
      <w:sz w:val="22"/>
      <w:szCs w:val="22"/>
    </w:rPr>
  </w:style>
  <w:style w:type="character" w:styleId="AklamaBavurusu">
    <w:name w:val="annotation reference"/>
    <w:basedOn w:val="VarsaylanParagrafYazTipi"/>
    <w:rsid w:val="00B52910"/>
    <w:rPr>
      <w:sz w:val="16"/>
      <w:szCs w:val="16"/>
    </w:rPr>
  </w:style>
  <w:style w:type="paragraph" w:styleId="AklamaKonusu">
    <w:name w:val="annotation subject"/>
    <w:basedOn w:val="AklamaMetni"/>
    <w:next w:val="AklamaMetni"/>
    <w:link w:val="AklamaKonusuChar"/>
    <w:rsid w:val="00B52910"/>
    <w:rPr>
      <w:rFonts w:ascii="Times New Roman" w:hAnsi="Times New Roman"/>
      <w:b/>
      <w:bCs/>
    </w:rPr>
  </w:style>
  <w:style w:type="character" w:customStyle="1" w:styleId="AklamaKonusuChar">
    <w:name w:val="Açıklama Konusu Char"/>
    <w:basedOn w:val="AklamaMetniChar"/>
    <w:link w:val="AklamaKonusu"/>
    <w:rsid w:val="00B52910"/>
    <w:rPr>
      <w:rFonts w:ascii="Arial" w:hAnsi="Arial"/>
      <w:b/>
      <w:bCs/>
      <w:lang w:val="en-US" w:eastAsia="en-US"/>
    </w:rPr>
  </w:style>
  <w:style w:type="paragraph" w:customStyle="1" w:styleId="CVNormal">
    <w:name w:val="CV Normal"/>
    <w:basedOn w:val="Normal"/>
    <w:rsid w:val="00CE4E87"/>
    <w:pPr>
      <w:suppressAutoHyphens/>
      <w:ind w:left="113" w:right="113"/>
    </w:pPr>
    <w:rPr>
      <w:rFonts w:ascii="Arial Narrow" w:hAnsi="Arial Narrow"/>
      <w:sz w:val="20"/>
      <w:szCs w:val="20"/>
      <w:lang w:eastAsia="ar-SA"/>
    </w:rPr>
  </w:style>
  <w:style w:type="paragraph" w:customStyle="1" w:styleId="CVNormal-FirstLine">
    <w:name w:val="CV Normal - First Line"/>
    <w:basedOn w:val="CVNormal"/>
    <w:next w:val="CVNormal"/>
    <w:rsid w:val="00CE4E87"/>
    <w:pPr>
      <w:spacing w:before="7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F3216.9D0FEE5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55DE42-765D-4F73-B5CF-F9C1C79AC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EKREM KİRAZ</vt:lpstr>
      <vt:lpstr>EKREM KİRAZ</vt:lpstr>
    </vt:vector>
  </TitlesOfParts>
  <Company>Hewlett-Packard Company</Company>
  <LinksUpToDate>false</LinksUpToDate>
  <CharactersWithSpaces>2544</CharactersWithSpaces>
  <SharedDoc>false</SharedDoc>
  <HLinks>
    <vt:vector size="6" baseType="variant">
      <vt:variant>
        <vt:i4>8192078</vt:i4>
      </vt:variant>
      <vt:variant>
        <vt:i4>23286</vt:i4>
      </vt:variant>
      <vt:variant>
        <vt:i4>1028</vt:i4>
      </vt:variant>
      <vt:variant>
        <vt:i4>1</vt:i4>
      </vt:variant>
      <vt:variant>
        <vt:lpwstr>cid:image001.jpg@01CF3216.9D0FEE50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EKREM KİRAZ</dc:title>
  <dc:creator>Monad</dc:creator>
  <cp:lastModifiedBy>Feride Özge Karagöz</cp:lastModifiedBy>
  <cp:revision>41</cp:revision>
  <cp:lastPrinted>2015-08-10T12:10:00Z</cp:lastPrinted>
  <dcterms:created xsi:type="dcterms:W3CDTF">2016-11-08T08:57:00Z</dcterms:created>
  <dcterms:modified xsi:type="dcterms:W3CDTF">2017-03-10T14:13:00Z</dcterms:modified>
</cp:coreProperties>
</file>